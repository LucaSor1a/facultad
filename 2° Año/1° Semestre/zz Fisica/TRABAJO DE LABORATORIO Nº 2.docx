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  <w:r w:rsidRPr="00EA0878">
        <w:rPr>
          <w:rFonts w:ascii="Baskerville Old Face" w:hAnsi="Baskerville Old Face"/>
          <w:sz w:val="32"/>
        </w:rPr>
        <w:t xml:space="preserve">TRABAJO DE LABORATORIO Nº 2 </w:t>
      </w:r>
    </w:p>
    <w:p w:rsidR="00297C57" w:rsidRDefault="00EA0878" w:rsidP="00EA0878">
      <w:pPr>
        <w:jc w:val="center"/>
        <w:rPr>
          <w:rFonts w:ascii="Baskerville Old Face" w:hAnsi="Baskerville Old Face"/>
          <w:sz w:val="32"/>
        </w:rPr>
      </w:pPr>
      <w:r w:rsidRPr="00EA0878">
        <w:rPr>
          <w:rFonts w:ascii="Baskerville Old Face" w:hAnsi="Baskerville Old Face"/>
          <w:sz w:val="32"/>
        </w:rPr>
        <w:t>Materiales eléctricos – Ley de Ohm</w:t>
      </w: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Default="00EA0878" w:rsidP="00EA0878">
      <w:pPr>
        <w:jc w:val="center"/>
        <w:rPr>
          <w:rFonts w:ascii="Baskerville Old Face" w:hAnsi="Baskerville Old Face"/>
          <w:sz w:val="32"/>
        </w:rPr>
      </w:pPr>
    </w:p>
    <w:p w:rsidR="00EA0878" w:rsidRPr="00EA0878" w:rsidRDefault="00EA0878" w:rsidP="00EA0878">
      <w:pPr>
        <w:rPr>
          <w:rFonts w:ascii="Baskerville Old Face" w:hAnsi="Baskerville Old Face"/>
          <w:sz w:val="28"/>
        </w:rPr>
      </w:pPr>
      <w:r w:rsidRPr="00EA0878">
        <w:rPr>
          <w:rFonts w:ascii="Baskerville Old Face" w:hAnsi="Baskerville Old Face"/>
          <w:sz w:val="28"/>
          <w:u w:val="single"/>
        </w:rPr>
        <w:t>Integrantes</w:t>
      </w:r>
      <w:r w:rsidRPr="00EA0878">
        <w:rPr>
          <w:rFonts w:ascii="Baskerville Old Face" w:hAnsi="Baskerville Old Face"/>
          <w:sz w:val="28"/>
        </w:rPr>
        <w:t>:</w:t>
      </w:r>
    </w:p>
    <w:p w:rsidR="00A052DC" w:rsidRPr="00A052DC" w:rsidRDefault="00A052DC" w:rsidP="00A052DC">
      <w:pPr>
        <w:pStyle w:val="Prrafodelista"/>
        <w:numPr>
          <w:ilvl w:val="0"/>
          <w:numId w:val="3"/>
        </w:numPr>
        <w:rPr>
          <w:rFonts w:ascii="Baskerville Old Face" w:hAnsi="Baskerville Old Face"/>
          <w:sz w:val="28"/>
        </w:rPr>
      </w:pPr>
      <w:proofErr w:type="spellStart"/>
      <w:r w:rsidRPr="00EA0878">
        <w:rPr>
          <w:rFonts w:ascii="Baskerville Old Face" w:hAnsi="Baskerville Old Face"/>
          <w:sz w:val="28"/>
        </w:rPr>
        <w:t>Hernandez</w:t>
      </w:r>
      <w:proofErr w:type="spellEnd"/>
      <w:r w:rsidRPr="00EA0878">
        <w:rPr>
          <w:rFonts w:ascii="Baskerville Old Face" w:hAnsi="Baskerville Old Face"/>
          <w:sz w:val="28"/>
        </w:rPr>
        <w:t xml:space="preserve">, </w:t>
      </w:r>
      <w:proofErr w:type="spellStart"/>
      <w:r w:rsidRPr="00EA0878">
        <w:rPr>
          <w:rFonts w:ascii="Baskerville Old Face" w:hAnsi="Baskerville Old Face"/>
          <w:sz w:val="28"/>
        </w:rPr>
        <w:t>Joaquin</w:t>
      </w:r>
      <w:proofErr w:type="spellEnd"/>
    </w:p>
    <w:p w:rsidR="00EA0878" w:rsidRPr="00EA0878" w:rsidRDefault="00EA0878" w:rsidP="00EA0878">
      <w:pPr>
        <w:pStyle w:val="Prrafodelista"/>
        <w:numPr>
          <w:ilvl w:val="0"/>
          <w:numId w:val="3"/>
        </w:numPr>
        <w:rPr>
          <w:rFonts w:ascii="Baskerville Old Face" w:hAnsi="Baskerville Old Face"/>
          <w:sz w:val="28"/>
        </w:rPr>
      </w:pPr>
      <w:r w:rsidRPr="00EA0878">
        <w:rPr>
          <w:rFonts w:ascii="Baskerville Old Face" w:hAnsi="Baskerville Old Face"/>
          <w:sz w:val="28"/>
        </w:rPr>
        <w:t>Rodriguez, Martin</w:t>
      </w:r>
    </w:p>
    <w:p w:rsidR="00EA0878" w:rsidRPr="00EA0878" w:rsidRDefault="00EA0878" w:rsidP="00EA0878">
      <w:pPr>
        <w:pStyle w:val="Prrafodelista"/>
        <w:numPr>
          <w:ilvl w:val="0"/>
          <w:numId w:val="3"/>
        </w:numPr>
        <w:rPr>
          <w:rFonts w:ascii="Baskerville Old Face" w:hAnsi="Baskerville Old Face"/>
          <w:sz w:val="28"/>
        </w:rPr>
      </w:pPr>
      <w:r w:rsidRPr="00EA0878">
        <w:rPr>
          <w:rFonts w:ascii="Baskerville Old Face" w:hAnsi="Baskerville Old Face"/>
          <w:sz w:val="28"/>
        </w:rPr>
        <w:t>Soria, Lucas</w:t>
      </w:r>
    </w:p>
    <w:p w:rsidR="00EA0878" w:rsidRPr="00EA0878" w:rsidRDefault="00EA0878" w:rsidP="00EA0878">
      <w:pPr>
        <w:pStyle w:val="Prrafodelista"/>
        <w:numPr>
          <w:ilvl w:val="0"/>
          <w:numId w:val="3"/>
        </w:numPr>
        <w:rPr>
          <w:rFonts w:ascii="Baskerville Old Face" w:hAnsi="Baskerville Old Face"/>
          <w:sz w:val="28"/>
        </w:rPr>
      </w:pPr>
      <w:r w:rsidRPr="00EA0878">
        <w:rPr>
          <w:rFonts w:ascii="Baskerville Old Face" w:hAnsi="Baskerville Old Face"/>
          <w:sz w:val="28"/>
        </w:rPr>
        <w:t>Santander, Franco</w:t>
      </w:r>
    </w:p>
    <w:p w:rsidR="00EA0878" w:rsidRPr="00EA0878" w:rsidRDefault="00EA0878" w:rsidP="00EA0878">
      <w:pPr>
        <w:pStyle w:val="Prrafodelista"/>
        <w:numPr>
          <w:ilvl w:val="0"/>
          <w:numId w:val="3"/>
        </w:numPr>
        <w:rPr>
          <w:rFonts w:ascii="Baskerville Old Face" w:hAnsi="Baskerville Old Face"/>
          <w:sz w:val="28"/>
        </w:rPr>
      </w:pPr>
      <w:r w:rsidRPr="00EA0878">
        <w:rPr>
          <w:rFonts w:ascii="Baskerville Old Face" w:hAnsi="Baskerville Old Face"/>
          <w:sz w:val="28"/>
        </w:rPr>
        <w:t>Capó, Agustina</w:t>
      </w:r>
    </w:p>
    <w:p w:rsidR="00EA0878" w:rsidRPr="00A052DC" w:rsidRDefault="00EA0878" w:rsidP="00A052DC">
      <w:pPr>
        <w:pStyle w:val="Prrafodelista"/>
        <w:numPr>
          <w:ilvl w:val="0"/>
          <w:numId w:val="3"/>
        </w:numPr>
        <w:rPr>
          <w:rFonts w:ascii="Baskerville Old Face" w:hAnsi="Baskerville Old Face"/>
          <w:sz w:val="28"/>
        </w:rPr>
      </w:pPr>
      <w:proofErr w:type="spellStart"/>
      <w:r w:rsidRPr="00EA0878">
        <w:rPr>
          <w:rFonts w:ascii="Baskerville Old Face" w:hAnsi="Baskerville Old Face"/>
          <w:sz w:val="28"/>
        </w:rPr>
        <w:t>Scalco</w:t>
      </w:r>
      <w:proofErr w:type="spellEnd"/>
      <w:r w:rsidRPr="00EA0878">
        <w:rPr>
          <w:rFonts w:ascii="Baskerville Old Face" w:hAnsi="Baskerville Old Face"/>
          <w:sz w:val="28"/>
        </w:rPr>
        <w:t>, Valentina</w:t>
      </w:r>
    </w:p>
    <w:p w:rsidR="00EA0878" w:rsidRPr="00EA0878" w:rsidRDefault="00EA0878" w:rsidP="00EA0878">
      <w:pPr>
        <w:pStyle w:val="Prrafodelista"/>
        <w:spacing w:line="0" w:lineRule="atLeast"/>
        <w:rPr>
          <w:rFonts w:ascii="Baskerville Old Face" w:hAnsi="Baskerville Old Face"/>
          <w:b/>
          <w:u w:val="single"/>
        </w:rPr>
      </w:pPr>
      <w:r w:rsidRPr="00EA0878">
        <w:rPr>
          <w:rFonts w:ascii="Baskerville Old Face" w:hAnsi="Baskerville Old Face"/>
          <w:b/>
          <w:u w:val="single"/>
        </w:rPr>
        <w:lastRenderedPageBreak/>
        <w:t>Repaso de conceptos</w:t>
      </w:r>
    </w:p>
    <w:p w:rsidR="00EA0878" w:rsidRPr="00EA0878" w:rsidRDefault="00EA0878" w:rsidP="00EA0878">
      <w:pPr>
        <w:pStyle w:val="Prrafodelista"/>
        <w:spacing w:line="353" w:lineRule="exact"/>
        <w:rPr>
          <w:rFonts w:ascii="Baskerville Old Face" w:eastAsia="Times New Roman" w:hAnsi="Baskerville Old Face"/>
          <w:sz w:val="24"/>
        </w:rPr>
      </w:pPr>
    </w:p>
    <w:p w:rsidR="00EA0878" w:rsidRPr="00EA0878" w:rsidRDefault="00EA0878" w:rsidP="00EA0878">
      <w:pPr>
        <w:pStyle w:val="Prrafodelista"/>
        <w:spacing w:line="226" w:lineRule="auto"/>
        <w:ind w:right="80"/>
        <w:rPr>
          <w:rFonts w:ascii="Baskerville Old Face" w:hAnsi="Baskerville Old Face"/>
        </w:rPr>
      </w:pPr>
      <w:r w:rsidRPr="00EA0878">
        <w:rPr>
          <w:rFonts w:ascii="Baskerville Old Face" w:hAnsi="Baskerville Old Face"/>
        </w:rPr>
        <w:t xml:space="preserve">Un circuito eléctrico básicamente está formado por una fuente de energía (pila, batería, generador), que entrega una </w:t>
      </w:r>
      <w:r w:rsidRPr="00EA0878">
        <w:rPr>
          <w:rFonts w:ascii="Baskerville Old Face" w:hAnsi="Baskerville Old Face"/>
          <w:b/>
        </w:rPr>
        <w:t>diferencia de potencial</w:t>
      </w:r>
      <w:r w:rsidRPr="00EA0878">
        <w:rPr>
          <w:rFonts w:ascii="Baskerville Old Face" w:hAnsi="Baskerville Old Face"/>
        </w:rPr>
        <w:t xml:space="preserve"> </w:t>
      </w:r>
      <w:proofErr w:type="spellStart"/>
      <w:r w:rsidRPr="00EA0878">
        <w:rPr>
          <w:rFonts w:ascii="Baskerville Old Face" w:hAnsi="Baskerville Old Face"/>
        </w:rPr>
        <w:t>V</w:t>
      </w:r>
      <w:r w:rsidRPr="00EA0878">
        <w:rPr>
          <w:rFonts w:ascii="Baskerville Old Face" w:hAnsi="Baskerville Old Face"/>
          <w:sz w:val="14"/>
        </w:rPr>
        <w:t>ab</w:t>
      </w:r>
      <w:proofErr w:type="spellEnd"/>
      <w:r w:rsidRPr="00EA0878">
        <w:rPr>
          <w:rFonts w:ascii="Baskerville Old Face" w:hAnsi="Baskerville Old Face"/>
        </w:rPr>
        <w:t xml:space="preserve"> entre sus bornes, y un conductor que une dichos bornes. Al cerrar el circuito, las cargas comienzan a moverse al polo de carga opuesta, provocando una </w:t>
      </w:r>
      <w:r w:rsidRPr="00EA0878">
        <w:rPr>
          <w:rFonts w:ascii="Baskerville Old Face" w:hAnsi="Baskerville Old Face"/>
          <w:b/>
        </w:rPr>
        <w:t>corriente eléctrica</w:t>
      </w:r>
      <w:r w:rsidRPr="00EA0878">
        <w:rPr>
          <w:rFonts w:ascii="Baskerville Old Face" w:hAnsi="Baskerville Old Face"/>
        </w:rPr>
        <w:t xml:space="preserve"> I.</w:t>
      </w:r>
    </w:p>
    <w:p w:rsidR="00EA0878" w:rsidRDefault="00EA0878" w:rsidP="00EA0878">
      <w:pPr>
        <w:pStyle w:val="Prrafodelista"/>
        <w:spacing w:line="298" w:lineRule="exact"/>
        <w:rPr>
          <w:rFonts w:ascii="Baskerville Old Face" w:eastAsia="Times New Roman" w:hAnsi="Baskerville Old Face"/>
          <w:sz w:val="24"/>
        </w:rPr>
      </w:pPr>
    </w:p>
    <w:p w:rsidR="000E1382" w:rsidRDefault="000E1382" w:rsidP="00EA0878">
      <w:pPr>
        <w:pStyle w:val="Prrafodelista"/>
        <w:spacing w:line="298" w:lineRule="exact"/>
        <w:rPr>
          <w:rFonts w:ascii="Baskerville Old Face" w:eastAsia="Times New Roman" w:hAnsi="Baskerville Old Face"/>
          <w:sz w:val="24"/>
        </w:rPr>
      </w:pPr>
      <w:r w:rsidRPr="000E1382">
        <w:rPr>
          <w:rFonts w:ascii="Baskerville Old Face" w:eastAsia="Times New Roman" w:hAnsi="Baskerville Old Face"/>
          <w:sz w:val="24"/>
          <w:u w:val="single"/>
        </w:rPr>
        <w:t xml:space="preserve">La diferencia de potencial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u w:val="single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u w:val="single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4"/>
                <w:u w:val="single"/>
              </w:rPr>
              <m:t>ab</m:t>
            </m:r>
          </m:sub>
        </m:sSub>
      </m:oMath>
      <w:r w:rsidRPr="000E1382">
        <w:rPr>
          <w:rFonts w:ascii="Baskerville Old Face" w:eastAsia="Times New Roman" w:hAnsi="Baskerville Old Face"/>
          <w:sz w:val="24"/>
          <w:u w:val="single"/>
        </w:rPr>
        <w:t>,</w:t>
      </w:r>
      <w:r>
        <w:rPr>
          <w:rFonts w:ascii="Baskerville Old Face" w:eastAsia="Times New Roman" w:hAnsi="Baskerville Old Face"/>
          <w:sz w:val="24"/>
        </w:rPr>
        <w:t xml:space="preserve"> es la energía entregada (o consumida) a cada carga para que se mueva de un punto a otro del campo eléctrico. Se mide en voltios V.</w:t>
      </w:r>
    </w:p>
    <w:p w:rsidR="000E1382" w:rsidRPr="00EA0878" w:rsidRDefault="000E1382" w:rsidP="00EA0878">
      <w:pPr>
        <w:pStyle w:val="Prrafodelista"/>
        <w:spacing w:line="298" w:lineRule="exact"/>
        <w:rPr>
          <w:rFonts w:ascii="Baskerville Old Face" w:eastAsia="Times New Roman" w:hAnsi="Baskerville Old Face"/>
          <w:sz w:val="24"/>
        </w:rPr>
      </w:pPr>
    </w:p>
    <w:p w:rsidR="00EA0878" w:rsidRPr="00EA0878" w:rsidRDefault="00EA0878" w:rsidP="00EA0878">
      <w:pPr>
        <w:pStyle w:val="Prrafodelista"/>
        <w:spacing w:line="219" w:lineRule="auto"/>
        <w:ind w:right="20"/>
        <w:jc w:val="both"/>
        <w:rPr>
          <w:rFonts w:ascii="Baskerville Old Face" w:hAnsi="Baskerville Old Face"/>
        </w:rPr>
      </w:pPr>
      <w:r w:rsidRPr="00EA0878">
        <w:rPr>
          <w:rFonts w:ascii="Baskerville Old Face" w:hAnsi="Baskerville Old Face"/>
          <w:u w:val="single"/>
        </w:rPr>
        <w:t>La intensidad de corriente I es el caudal de cargas</w:t>
      </w:r>
      <w:r w:rsidRPr="00EA0878">
        <w:rPr>
          <w:rFonts w:ascii="Baskerville Old Face" w:hAnsi="Baskerville Old Face"/>
        </w:rPr>
        <w:t>, es decir, la cantidad de cargas que atraviesa una sección del conductor en un determinado tiempo. Se mide en amperes A.</w:t>
      </w:r>
    </w:p>
    <w:p w:rsidR="00EA0878" w:rsidRPr="00EA0878" w:rsidRDefault="00EA0878" w:rsidP="00EA0878">
      <w:pPr>
        <w:pStyle w:val="Prrafodelista"/>
        <w:spacing w:line="318" w:lineRule="exact"/>
        <w:rPr>
          <w:rFonts w:ascii="Baskerville Old Face" w:eastAsia="Times New Roman" w:hAnsi="Baskerville Old Face"/>
          <w:sz w:val="24"/>
        </w:rPr>
      </w:pPr>
    </w:p>
    <w:p w:rsidR="00EA0878" w:rsidRPr="00EA0878" w:rsidRDefault="00EA0878" w:rsidP="00EA0878">
      <w:pPr>
        <w:pStyle w:val="Prrafodelista"/>
        <w:spacing w:line="225" w:lineRule="auto"/>
        <w:jc w:val="both"/>
        <w:rPr>
          <w:rFonts w:ascii="Baskerville Old Face" w:hAnsi="Baskerville Old Face"/>
        </w:rPr>
      </w:pPr>
      <w:r w:rsidRPr="00EA0878">
        <w:rPr>
          <w:rFonts w:ascii="Baskerville Old Face" w:hAnsi="Baskerville Old Face"/>
          <w:u w:val="single"/>
        </w:rPr>
        <w:t>La resistencia eléctrica R, es la propiedad de los materiales a oponerse al movimiento de cargas</w:t>
      </w:r>
      <w:r w:rsidRPr="00EA0878">
        <w:rPr>
          <w:rFonts w:ascii="Baskerville Old Face" w:hAnsi="Baskerville Old Face"/>
        </w:rPr>
        <w:t xml:space="preserve">, de modo que, al entrar a dicho elemento, las cargas ceden, pierden o gastan parte de la energía que llevaban, produciendo una </w:t>
      </w:r>
      <w:r w:rsidRPr="00EA0878">
        <w:rPr>
          <w:rFonts w:ascii="Baskerville Old Face" w:hAnsi="Baskerville Old Face"/>
          <w:b/>
        </w:rPr>
        <w:t>caída de potencial.</w:t>
      </w:r>
      <w:r w:rsidRPr="00EA0878">
        <w:rPr>
          <w:rFonts w:ascii="Baskerville Old Face" w:hAnsi="Baskerville Old Face"/>
        </w:rPr>
        <w:t xml:space="preserve"> Se mide en </w:t>
      </w:r>
      <w:proofErr w:type="spellStart"/>
      <w:r w:rsidRPr="00EA0878">
        <w:rPr>
          <w:rFonts w:ascii="Baskerville Old Face" w:hAnsi="Baskerville Old Face"/>
        </w:rPr>
        <w:t>ohms</w:t>
      </w:r>
      <w:proofErr w:type="spellEnd"/>
      <w:r w:rsidRPr="00EA0878">
        <w:rPr>
          <w:rFonts w:ascii="Baskerville Old Face" w:hAnsi="Baskerville Old Face"/>
        </w:rPr>
        <w:t xml:space="preserve"> </w:t>
      </w:r>
      <w:r>
        <w:rPr>
          <w:rFonts w:ascii="Symbol" w:eastAsia="Symbol" w:hAnsi="Symbol"/>
        </w:rPr>
        <w:t></w:t>
      </w:r>
      <w:r w:rsidRPr="00EA0878">
        <w:rPr>
          <w:rFonts w:ascii="Baskerville Old Face" w:hAnsi="Baskerville Old Face"/>
        </w:rPr>
        <w:t>.</w:t>
      </w:r>
    </w:p>
    <w:p w:rsidR="00EA0878" w:rsidRPr="00EA0878" w:rsidRDefault="00EA0878" w:rsidP="00EA0878">
      <w:pPr>
        <w:pStyle w:val="Prrafodelista"/>
        <w:spacing w:line="318" w:lineRule="exact"/>
        <w:rPr>
          <w:rFonts w:ascii="Baskerville Old Face" w:eastAsia="Times New Roman" w:hAnsi="Baskerville Old Face"/>
          <w:sz w:val="24"/>
        </w:rPr>
      </w:pPr>
    </w:p>
    <w:p w:rsidR="00EA0878" w:rsidRPr="00EA0878" w:rsidRDefault="00EA0878" w:rsidP="00EA0878">
      <w:pPr>
        <w:pStyle w:val="Prrafodelista"/>
        <w:spacing w:line="217" w:lineRule="auto"/>
        <w:ind w:right="20"/>
        <w:jc w:val="both"/>
        <w:rPr>
          <w:rFonts w:ascii="Baskerville Old Face" w:hAnsi="Baskerville Old Face"/>
        </w:rPr>
      </w:pPr>
      <w:r w:rsidRPr="00EA0878">
        <w:rPr>
          <w:rFonts w:ascii="Baskerville Old Face" w:hAnsi="Baskerville Old Face"/>
        </w:rPr>
        <w:t xml:space="preserve">El </w:t>
      </w:r>
      <w:r w:rsidRPr="00EA0878">
        <w:rPr>
          <w:rFonts w:ascii="Baskerville Old Face" w:hAnsi="Baskerville Old Face"/>
          <w:b/>
        </w:rPr>
        <w:t>voltímetro,</w:t>
      </w:r>
      <w:r w:rsidRPr="00EA0878">
        <w:rPr>
          <w:rFonts w:ascii="Baskerville Old Face" w:hAnsi="Baskerville Old Face"/>
        </w:rPr>
        <w:t xml:space="preserve"> con el que medimos la diferencia de potencial, </w:t>
      </w:r>
      <w:r w:rsidRPr="00EA0878">
        <w:rPr>
          <w:rFonts w:ascii="Baskerville Old Face" w:hAnsi="Baskerville Old Face"/>
          <w:b/>
        </w:rPr>
        <w:t>tensión o voltaje</w:t>
      </w:r>
      <w:r w:rsidRPr="00EA0878">
        <w:rPr>
          <w:rFonts w:ascii="Baskerville Old Face" w:hAnsi="Baskerville Old Face"/>
        </w:rPr>
        <w:t xml:space="preserve">, se conecta en </w:t>
      </w:r>
      <w:r w:rsidRPr="00EA0878">
        <w:rPr>
          <w:rFonts w:ascii="Baskerville Old Face" w:hAnsi="Baskerville Old Face"/>
          <w:u w:val="single"/>
        </w:rPr>
        <w:t>paralelo</w:t>
      </w:r>
      <w:r w:rsidRPr="00EA0878">
        <w:rPr>
          <w:rFonts w:ascii="Baskerville Old Face" w:hAnsi="Baskerville Old Face"/>
        </w:rPr>
        <w:t>, para que compare la energía de las cargas antes y después de entrar en un elemento.</w:t>
      </w:r>
    </w:p>
    <w:p w:rsidR="00EA0878" w:rsidRPr="00EA0878" w:rsidRDefault="00EA0878" w:rsidP="00EA0878">
      <w:pPr>
        <w:pStyle w:val="Prrafodelista"/>
        <w:spacing w:line="54" w:lineRule="exact"/>
        <w:rPr>
          <w:rFonts w:ascii="Baskerville Old Face" w:eastAsia="Times New Roman" w:hAnsi="Baskerville Old Face"/>
          <w:sz w:val="24"/>
        </w:rPr>
      </w:pPr>
    </w:p>
    <w:p w:rsidR="00EA0878" w:rsidRPr="00EA0878" w:rsidRDefault="00EA0878" w:rsidP="00EA0878">
      <w:pPr>
        <w:pStyle w:val="Prrafodelista"/>
        <w:spacing w:line="234" w:lineRule="auto"/>
        <w:ind w:right="20"/>
        <w:jc w:val="both"/>
        <w:rPr>
          <w:rFonts w:ascii="Baskerville Old Face" w:hAnsi="Baskerville Old Face"/>
        </w:rPr>
      </w:pPr>
      <w:r w:rsidRPr="00EA0878">
        <w:rPr>
          <w:rFonts w:ascii="Baskerville Old Face" w:hAnsi="Baskerville Old Face"/>
        </w:rPr>
        <w:t xml:space="preserve">El </w:t>
      </w:r>
      <w:r w:rsidRPr="00EA0878">
        <w:rPr>
          <w:rFonts w:ascii="Baskerville Old Face" w:hAnsi="Baskerville Old Face"/>
          <w:b/>
        </w:rPr>
        <w:t>amperímetro,</w:t>
      </w:r>
      <w:r w:rsidRPr="00EA0878">
        <w:rPr>
          <w:rFonts w:ascii="Baskerville Old Face" w:hAnsi="Baskerville Old Face"/>
        </w:rPr>
        <w:t xml:space="preserve"> con el que medimos intensidad de corriente, se conecta en </w:t>
      </w:r>
      <w:r w:rsidRPr="00EA0878">
        <w:rPr>
          <w:rFonts w:ascii="Baskerville Old Face" w:hAnsi="Baskerville Old Face"/>
          <w:u w:val="single"/>
        </w:rPr>
        <w:t>serie,</w:t>
      </w:r>
      <w:r w:rsidRPr="00EA0878">
        <w:rPr>
          <w:rFonts w:ascii="Baskerville Old Face" w:hAnsi="Baskerville Old Face"/>
        </w:rPr>
        <w:t xml:space="preserve"> abriendo el circuito, e intercalando el medidor, porque debe” contar”, la cantidad de cargas que circulan en ese lugar y en ese instante.</w:t>
      </w:r>
    </w:p>
    <w:p w:rsidR="00EA0878" w:rsidRPr="00EA0878" w:rsidRDefault="00EA0878" w:rsidP="00EA0878">
      <w:pPr>
        <w:pStyle w:val="Prrafodelista"/>
        <w:spacing w:line="286" w:lineRule="exact"/>
        <w:rPr>
          <w:rFonts w:ascii="Baskerville Old Face" w:eastAsia="Times New Roman" w:hAnsi="Baskerville Old Face"/>
          <w:sz w:val="24"/>
        </w:rPr>
      </w:pPr>
    </w:p>
    <w:p w:rsidR="00EA0878" w:rsidRPr="00EA0878" w:rsidRDefault="00EA0878" w:rsidP="00EA0878">
      <w:pPr>
        <w:pStyle w:val="Prrafodelista"/>
        <w:spacing w:line="0" w:lineRule="atLeast"/>
        <w:ind w:right="20"/>
        <w:rPr>
          <w:rFonts w:ascii="Baskerville Old Face" w:hAnsi="Baskerville Old Face"/>
        </w:rPr>
      </w:pPr>
      <w:r w:rsidRPr="00EA0878">
        <w:rPr>
          <w:rFonts w:ascii="Baskerville Old Face" w:hAnsi="Baskerville Old Face"/>
        </w:rPr>
        <w:t>CÓDIGO DE COLORES</w:t>
      </w:r>
    </w:p>
    <w:p w:rsidR="00EA0878" w:rsidRPr="00EA0878" w:rsidRDefault="00EA0878" w:rsidP="00EA0878">
      <w:pPr>
        <w:pStyle w:val="Prrafodelista"/>
        <w:spacing w:line="205" w:lineRule="exact"/>
        <w:rPr>
          <w:rFonts w:ascii="Baskerville Old Face" w:eastAsia="Times New Roman" w:hAnsi="Baskerville Old Face"/>
          <w:sz w:val="24"/>
        </w:rPr>
      </w:pPr>
    </w:p>
    <w:p w:rsidR="00EA0878" w:rsidRPr="001672EA" w:rsidRDefault="00EA0878" w:rsidP="001672EA">
      <w:pPr>
        <w:pStyle w:val="Prrafodelista"/>
        <w:rPr>
          <w:rFonts w:ascii="Baskerville Old Face" w:hAnsi="Baskerville Old Face"/>
        </w:rPr>
      </w:pPr>
      <w:r w:rsidRPr="00EA0878">
        <w:rPr>
          <w:rFonts w:ascii="Baskerville Old Face" w:hAnsi="Baskerville Old Face"/>
        </w:rPr>
        <w:t>Es el código con el que se calcula el valor nominal y tolerancia para resistencias fijas de carbón y metálicas de capa fundamentalmente.</w:t>
      </w:r>
    </w:p>
    <w:p w:rsidR="00EA0878" w:rsidRDefault="00EA0878" w:rsidP="00EA0878">
      <w:pPr>
        <w:spacing w:line="0" w:lineRule="atLeast"/>
        <w:ind w:right="20"/>
        <w:jc w:val="center"/>
        <w:rPr>
          <w:b/>
        </w:rPr>
      </w:pPr>
      <w:r>
        <w:rPr>
          <w:b/>
        </w:rPr>
        <w:t xml:space="preserve">                           Código de colores para tres o cuatro bandas</w:t>
      </w:r>
    </w:p>
    <w:p w:rsidR="00EA0878" w:rsidRDefault="001672EA" w:rsidP="00EA087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1511935</wp:posOffset>
            </wp:positionH>
            <wp:positionV relativeFrom="paragraph">
              <wp:posOffset>27305</wp:posOffset>
            </wp:positionV>
            <wp:extent cx="2702560" cy="1089025"/>
            <wp:effectExtent l="19050" t="19050" r="21590" b="15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08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878" w:rsidRDefault="001672EA" w:rsidP="001672EA">
      <w:pPr>
        <w:tabs>
          <w:tab w:val="left" w:pos="4796"/>
        </w:tabs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EA0878" w:rsidRDefault="00EA0878" w:rsidP="00EA0878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EA0878" w:rsidRDefault="00EA0878" w:rsidP="00EA0878">
      <w:pPr>
        <w:pStyle w:val="Prrafodelista"/>
        <w:rPr>
          <w:rFonts w:ascii="Baskerville Old Face" w:hAnsi="Baskerville Old Face"/>
          <w:sz w:val="28"/>
        </w:rPr>
      </w:pPr>
    </w:p>
    <w:p w:rsidR="00FF24A5" w:rsidRDefault="00FF24A5" w:rsidP="00EA0878">
      <w:pPr>
        <w:pStyle w:val="Prrafodelista"/>
        <w:rPr>
          <w:rFonts w:ascii="Baskerville Old Face" w:hAnsi="Baskerville Old Face"/>
          <w:sz w:val="28"/>
        </w:rPr>
      </w:pPr>
    </w:p>
    <w:p w:rsidR="00FF24A5" w:rsidRDefault="001672EA" w:rsidP="00EA0878">
      <w:pPr>
        <w:pStyle w:val="Prrafodelista"/>
        <w:rPr>
          <w:rFonts w:ascii="Baskerville Old Face" w:hAnsi="Baskerville Old Face"/>
          <w:sz w:val="28"/>
        </w:rPr>
      </w:pPr>
      <w:r>
        <w:rPr>
          <w:rFonts w:ascii="Times New Roman" w:eastAsia="Times New Roman" w:hAnsi="Times New Roman"/>
          <w:noProof/>
          <w:sz w:val="24"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1443714</wp:posOffset>
            </wp:positionH>
            <wp:positionV relativeFrom="paragraph">
              <wp:posOffset>105216</wp:posOffset>
            </wp:positionV>
            <wp:extent cx="2897505" cy="1235710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4A5" w:rsidRDefault="00FF24A5" w:rsidP="00EA0878">
      <w:pPr>
        <w:pStyle w:val="Prrafodelista"/>
        <w:rPr>
          <w:rFonts w:ascii="Baskerville Old Face" w:hAnsi="Baskerville Old Face"/>
          <w:sz w:val="28"/>
        </w:rPr>
      </w:pPr>
    </w:p>
    <w:p w:rsidR="00FF24A5" w:rsidRDefault="00FF24A5" w:rsidP="00EA0878">
      <w:pPr>
        <w:pStyle w:val="Prrafodelista"/>
        <w:rPr>
          <w:rFonts w:ascii="Baskerville Old Face" w:hAnsi="Baskerville Old Face"/>
          <w:sz w:val="28"/>
        </w:rPr>
      </w:pPr>
    </w:p>
    <w:p w:rsidR="00FF24A5" w:rsidRDefault="00FF24A5" w:rsidP="00EA0878">
      <w:pPr>
        <w:pStyle w:val="Prrafodelista"/>
        <w:rPr>
          <w:rFonts w:ascii="Baskerville Old Face" w:hAnsi="Baskerville Old Face"/>
          <w:sz w:val="28"/>
        </w:rPr>
      </w:pPr>
    </w:p>
    <w:p w:rsidR="001672EA" w:rsidRDefault="001672EA" w:rsidP="00EA0878">
      <w:pPr>
        <w:pStyle w:val="Prrafodelista"/>
        <w:rPr>
          <w:rFonts w:ascii="Baskerville Old Face" w:hAnsi="Baskerville Old Face"/>
          <w:sz w:val="28"/>
        </w:rPr>
      </w:pPr>
      <w:r>
        <w:rPr>
          <w:rFonts w:ascii="Times New Roman" w:eastAsia="Times New Roman" w:hAnsi="Times New Roman"/>
          <w:noProof/>
          <w:sz w:val="24"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1435100</wp:posOffset>
            </wp:positionH>
            <wp:positionV relativeFrom="paragraph">
              <wp:posOffset>456096</wp:posOffset>
            </wp:positionV>
            <wp:extent cx="2886075" cy="120713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72EA" w:rsidRPr="001672EA" w:rsidRDefault="001672EA" w:rsidP="001672EA"/>
    <w:p w:rsidR="001672EA" w:rsidRPr="001672EA" w:rsidRDefault="001672EA" w:rsidP="001672EA"/>
    <w:p w:rsidR="001672EA" w:rsidRPr="001672EA" w:rsidRDefault="001672EA" w:rsidP="001672EA"/>
    <w:p w:rsidR="001672EA" w:rsidRPr="001672EA" w:rsidRDefault="001672EA" w:rsidP="001672EA"/>
    <w:p w:rsidR="00FF24A5" w:rsidRDefault="00FF24A5" w:rsidP="001672EA"/>
    <w:p w:rsidR="00A052DC" w:rsidRDefault="00A052DC" w:rsidP="00E23537">
      <w:pPr>
        <w:spacing w:line="0" w:lineRule="atLeast"/>
        <w:ind w:left="820"/>
        <w:rPr>
          <w:rFonts w:ascii="Baskerville Old Face" w:hAnsi="Baskerville Old Face"/>
          <w:b/>
          <w:i/>
          <w:u w:val="single"/>
        </w:rPr>
      </w:pPr>
    </w:p>
    <w:p w:rsidR="00E23537" w:rsidRPr="00E23537" w:rsidRDefault="00E23537" w:rsidP="00E23537">
      <w:pPr>
        <w:spacing w:line="0" w:lineRule="atLeast"/>
        <w:ind w:left="820"/>
        <w:rPr>
          <w:rFonts w:ascii="Baskerville Old Face" w:hAnsi="Baskerville Old Face"/>
          <w:b/>
          <w:i/>
          <w:u w:val="single"/>
        </w:rPr>
      </w:pPr>
      <w:r w:rsidRPr="00E23537">
        <w:rPr>
          <w:rFonts w:ascii="Baskerville Old Face" w:hAnsi="Baskerville Old Face"/>
          <w:b/>
          <w:i/>
          <w:u w:val="single"/>
        </w:rPr>
        <w:lastRenderedPageBreak/>
        <w:t>Objetivos</w:t>
      </w:r>
    </w:p>
    <w:p w:rsidR="00E23537" w:rsidRPr="00E23537" w:rsidRDefault="00E23537" w:rsidP="00E23537">
      <w:pPr>
        <w:pStyle w:val="Prrafodelista"/>
        <w:numPr>
          <w:ilvl w:val="0"/>
          <w:numId w:val="3"/>
        </w:numPr>
        <w:tabs>
          <w:tab w:val="left" w:pos="820"/>
        </w:tabs>
        <w:spacing w:after="0" w:line="0" w:lineRule="atLeast"/>
        <w:rPr>
          <w:rFonts w:ascii="Baskerville Old Face" w:eastAsia="Symbol" w:hAnsi="Baskerville Old Face"/>
        </w:rPr>
      </w:pPr>
      <w:r w:rsidRPr="00E23537">
        <w:rPr>
          <w:rFonts w:ascii="Baskerville Old Face" w:hAnsi="Baskerville Old Face"/>
        </w:rPr>
        <w:t>Reconocer materiales aislantes y conductores</w:t>
      </w:r>
    </w:p>
    <w:p w:rsidR="00E23537" w:rsidRPr="00E23537" w:rsidRDefault="00E23537" w:rsidP="00E23537">
      <w:pPr>
        <w:pStyle w:val="Prrafodelista"/>
        <w:numPr>
          <w:ilvl w:val="0"/>
          <w:numId w:val="3"/>
        </w:numPr>
        <w:tabs>
          <w:tab w:val="left" w:pos="820"/>
        </w:tabs>
        <w:spacing w:after="0" w:line="0" w:lineRule="atLeast"/>
        <w:rPr>
          <w:rFonts w:ascii="Baskerville Old Face" w:eastAsia="Symbol" w:hAnsi="Baskerville Old Face"/>
        </w:rPr>
      </w:pPr>
      <w:r w:rsidRPr="00E23537">
        <w:rPr>
          <w:rFonts w:ascii="Baskerville Old Face" w:hAnsi="Baskerville Old Face"/>
        </w:rPr>
        <w:t>Reconocer las distintas magnitudes eléctricas.</w:t>
      </w:r>
    </w:p>
    <w:p w:rsidR="00E23537" w:rsidRPr="00E23537" w:rsidRDefault="00E23537" w:rsidP="00E23537">
      <w:pPr>
        <w:pStyle w:val="Prrafodelista"/>
        <w:numPr>
          <w:ilvl w:val="0"/>
          <w:numId w:val="3"/>
        </w:numPr>
        <w:tabs>
          <w:tab w:val="left" w:pos="860"/>
        </w:tabs>
        <w:spacing w:after="0" w:line="0" w:lineRule="atLeast"/>
        <w:rPr>
          <w:rFonts w:ascii="Baskerville Old Face" w:eastAsia="Symbol" w:hAnsi="Baskerville Old Face"/>
        </w:rPr>
      </w:pPr>
      <w:r w:rsidRPr="00E23537">
        <w:rPr>
          <w:rFonts w:ascii="Baskerville Old Face" w:hAnsi="Baskerville Old Face"/>
        </w:rPr>
        <w:t>Observar y analizar la ley de Ohm.</w:t>
      </w:r>
    </w:p>
    <w:p w:rsidR="00E23537" w:rsidRPr="00E23537" w:rsidRDefault="00E23537" w:rsidP="00E23537">
      <w:pPr>
        <w:pStyle w:val="Prrafodelista"/>
        <w:numPr>
          <w:ilvl w:val="0"/>
          <w:numId w:val="3"/>
        </w:numPr>
        <w:tabs>
          <w:tab w:val="left" w:pos="860"/>
        </w:tabs>
        <w:spacing w:after="0" w:line="0" w:lineRule="atLeast"/>
        <w:rPr>
          <w:rFonts w:ascii="Baskerville Old Face" w:eastAsia="Symbol" w:hAnsi="Baskerville Old Face"/>
        </w:rPr>
      </w:pPr>
      <w:r w:rsidRPr="00E23537">
        <w:rPr>
          <w:rFonts w:ascii="Baskerville Old Face" w:hAnsi="Baskerville Old Face"/>
        </w:rPr>
        <w:t xml:space="preserve">Utilizar correctamente el </w:t>
      </w:r>
      <w:proofErr w:type="spellStart"/>
      <w:r w:rsidRPr="00E23537">
        <w:rPr>
          <w:rFonts w:ascii="Baskerville Old Face" w:hAnsi="Baskerville Old Face"/>
        </w:rPr>
        <w:t>téster</w:t>
      </w:r>
      <w:proofErr w:type="spellEnd"/>
      <w:r w:rsidRPr="00E23537">
        <w:rPr>
          <w:rFonts w:ascii="Baskerville Old Face" w:hAnsi="Baskerville Old Face"/>
        </w:rPr>
        <w:t>.</w:t>
      </w:r>
    </w:p>
    <w:p w:rsidR="00E23537" w:rsidRPr="00E23537" w:rsidRDefault="00E23537" w:rsidP="00E23537">
      <w:pPr>
        <w:pStyle w:val="Prrafodelista"/>
        <w:tabs>
          <w:tab w:val="left" w:pos="860"/>
        </w:tabs>
        <w:spacing w:after="0" w:line="0" w:lineRule="atLeast"/>
        <w:rPr>
          <w:rFonts w:ascii="Baskerville Old Face" w:eastAsia="Symbol" w:hAnsi="Baskerville Old Face"/>
        </w:rPr>
      </w:pPr>
    </w:p>
    <w:p w:rsidR="00E23537" w:rsidRPr="00E23537" w:rsidRDefault="00E23537" w:rsidP="00E23537">
      <w:pPr>
        <w:spacing w:line="0" w:lineRule="atLeast"/>
        <w:rPr>
          <w:rFonts w:ascii="Baskerville Old Face" w:hAnsi="Baskerville Old Face"/>
          <w:b/>
          <w:i/>
          <w:u w:val="single"/>
        </w:rPr>
      </w:pPr>
      <w:r>
        <w:rPr>
          <w:rFonts w:ascii="Baskerville Old Face" w:hAnsi="Baskerville Old Face"/>
          <w:b/>
          <w:i/>
        </w:rPr>
        <w:t xml:space="preserve">  </w:t>
      </w:r>
      <w:r w:rsidRPr="00E23537">
        <w:rPr>
          <w:rFonts w:ascii="Baskerville Old Face" w:hAnsi="Baskerville Old Face"/>
          <w:b/>
          <w:i/>
          <w:u w:val="single"/>
        </w:rPr>
        <w:t>Materiales</w:t>
      </w:r>
    </w:p>
    <w:p w:rsidR="00E23537" w:rsidRPr="00E23537" w:rsidRDefault="00E23537" w:rsidP="00E23537">
      <w:pPr>
        <w:spacing w:line="0" w:lineRule="atLeast"/>
        <w:ind w:left="120"/>
        <w:rPr>
          <w:rFonts w:ascii="Baskerville Old Face" w:hAnsi="Baskerville Old Face"/>
        </w:rPr>
      </w:pPr>
      <w:r w:rsidRPr="00E23537">
        <w:rPr>
          <w:rFonts w:ascii="Baskerville Old Face" w:hAnsi="Baskerville Old Face"/>
        </w:rPr>
        <w:t xml:space="preserve">Elementos de distintos materiales, resistencias, fuente de energía, conectores, </w:t>
      </w:r>
      <w:proofErr w:type="spellStart"/>
      <w:r w:rsidRPr="00E23537">
        <w:rPr>
          <w:rFonts w:ascii="Baskerville Old Face" w:hAnsi="Baskerville Old Face"/>
        </w:rPr>
        <w:t>téster</w:t>
      </w:r>
      <w:proofErr w:type="spellEnd"/>
    </w:p>
    <w:p w:rsidR="00E23537" w:rsidRPr="00E23537" w:rsidRDefault="00E23537" w:rsidP="00E23537">
      <w:pPr>
        <w:spacing w:line="0" w:lineRule="atLeast"/>
        <w:ind w:left="120"/>
        <w:rPr>
          <w:rFonts w:ascii="Baskerville Old Face" w:hAnsi="Baskerville Old Face"/>
          <w:b/>
          <w:u w:val="single"/>
        </w:rPr>
      </w:pPr>
      <w:r w:rsidRPr="00E23537">
        <w:rPr>
          <w:rFonts w:ascii="Baskerville Old Face" w:hAnsi="Baskerville Old Face"/>
          <w:b/>
          <w:u w:val="single"/>
        </w:rPr>
        <w:t>Recomendaciones</w:t>
      </w:r>
    </w:p>
    <w:p w:rsidR="00E23537" w:rsidRPr="00E23537" w:rsidRDefault="00E23537" w:rsidP="00E23537">
      <w:pPr>
        <w:spacing w:line="217" w:lineRule="auto"/>
        <w:ind w:left="120"/>
        <w:rPr>
          <w:rFonts w:ascii="Baskerville Old Face" w:hAnsi="Baskerville Old Face"/>
        </w:rPr>
      </w:pPr>
      <w:r w:rsidRPr="00E23537">
        <w:rPr>
          <w:rFonts w:ascii="Baskerville Old Face" w:hAnsi="Baskerville Old Face"/>
        </w:rPr>
        <w:t>Escucha atentamente las recomendaciones del profesor, para cuidar los elementos eléctricos. Dibuja los circuitos e indica en el informe todo lo que te llam</w:t>
      </w:r>
      <w:r>
        <w:rPr>
          <w:rFonts w:ascii="Baskerville Old Face" w:hAnsi="Baskerville Old Face"/>
        </w:rPr>
        <w:t>e la atención, o que no sabías.</w:t>
      </w:r>
    </w:p>
    <w:p w:rsidR="00E23537" w:rsidRPr="00E23537" w:rsidRDefault="00E23537" w:rsidP="00E23537">
      <w:pPr>
        <w:spacing w:line="0" w:lineRule="atLeast"/>
        <w:ind w:left="120"/>
        <w:rPr>
          <w:rFonts w:ascii="Baskerville Old Face" w:hAnsi="Baskerville Old Face"/>
          <w:b/>
          <w:u w:val="single"/>
        </w:rPr>
      </w:pPr>
      <w:r w:rsidRPr="00E23537">
        <w:rPr>
          <w:rFonts w:ascii="Baskerville Old Face" w:hAnsi="Baskerville Old Face"/>
          <w:b/>
          <w:u w:val="single"/>
        </w:rPr>
        <w:t>Parte A. Resistencia eléctrica</w:t>
      </w:r>
    </w:p>
    <w:p w:rsidR="00E23537" w:rsidRPr="00E23537" w:rsidRDefault="00E23537" w:rsidP="00E23537">
      <w:pPr>
        <w:tabs>
          <w:tab w:val="left" w:pos="800"/>
        </w:tabs>
        <w:spacing w:line="0" w:lineRule="atLeast"/>
        <w:ind w:left="480"/>
        <w:rPr>
          <w:rFonts w:ascii="Baskerville Old Face" w:hAnsi="Baskerville Old Face"/>
          <w:sz w:val="21"/>
        </w:rPr>
      </w:pPr>
      <w:r w:rsidRPr="00E23537">
        <w:rPr>
          <w:rFonts w:ascii="Baskerville Old Face" w:hAnsi="Baskerville Old Face"/>
        </w:rPr>
        <w:t>1.</w:t>
      </w:r>
      <w:r w:rsidRPr="00E23537">
        <w:rPr>
          <w:rFonts w:ascii="Baskerville Old Face" w:eastAsia="Times New Roman" w:hAnsi="Baskerville Old Face"/>
        </w:rPr>
        <w:tab/>
      </w:r>
      <w:r w:rsidRPr="00E23537">
        <w:rPr>
          <w:rFonts w:ascii="Baskerville Old Face" w:hAnsi="Baskerville Old Face"/>
          <w:sz w:val="21"/>
        </w:rPr>
        <w:t xml:space="preserve">Completa el cuadro midiendo la resistencia eléctrica de cada elemento con el </w:t>
      </w:r>
      <w:proofErr w:type="spellStart"/>
      <w:r w:rsidRPr="00E23537">
        <w:rPr>
          <w:rFonts w:ascii="Baskerville Old Face" w:hAnsi="Baskerville Old Face"/>
          <w:sz w:val="21"/>
        </w:rPr>
        <w:t>tester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33D59" w:rsidTr="00233D59">
        <w:tc>
          <w:tcPr>
            <w:tcW w:w="2123" w:type="dxa"/>
          </w:tcPr>
          <w:p w:rsidR="00233D59" w:rsidRPr="00906DE7" w:rsidRDefault="00233D59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Elemento</w:t>
            </w:r>
          </w:p>
        </w:tc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Material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Lectura de la resistencia</w:t>
            </w:r>
            <w:r>
              <w:rPr>
                <w:rFonts w:ascii="Baskerville Old Face" w:hAnsi="Baskerville Old Face"/>
              </w:rPr>
              <w:t xml:space="preserve"> en </w:t>
            </w:r>
            <w:r>
              <w:t>Ώ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¿Es conductor?</w:t>
            </w:r>
          </w:p>
        </w:tc>
      </w:tr>
      <w:tr w:rsidR="00233D59" w:rsidTr="00233D59"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Mina de lápiz</w:t>
            </w:r>
          </w:p>
        </w:tc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Grafito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0,05</w:t>
            </w:r>
            <w:r w:rsidR="000E1382">
              <w:rPr>
                <w:rFonts w:ascii="Baskerville Old Face" w:hAnsi="Baskerville Old Face"/>
              </w:rPr>
              <w:t xml:space="preserve"> k </w:t>
            </w:r>
            <w:r w:rsidR="000E1382">
              <w:t>Ώ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SI</w:t>
            </w:r>
          </w:p>
        </w:tc>
      </w:tr>
      <w:tr w:rsidR="00233D59" w:rsidTr="00233D59"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Regla de plástico</w:t>
            </w:r>
          </w:p>
        </w:tc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Plástico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0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NO</w:t>
            </w:r>
          </w:p>
        </w:tc>
      </w:tr>
      <w:tr w:rsidR="00233D59" w:rsidTr="00233D59"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Trozo de madera</w:t>
            </w:r>
          </w:p>
        </w:tc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Madera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0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NO</w:t>
            </w:r>
          </w:p>
        </w:tc>
      </w:tr>
      <w:tr w:rsidR="00233D59" w:rsidTr="00233D59"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Goma de borrar</w:t>
            </w:r>
          </w:p>
        </w:tc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Goma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0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NO</w:t>
            </w:r>
          </w:p>
        </w:tc>
      </w:tr>
      <w:tr w:rsidR="00233D59" w:rsidTr="00233D59"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Papa</w:t>
            </w:r>
          </w:p>
        </w:tc>
        <w:tc>
          <w:tcPr>
            <w:tcW w:w="2123" w:type="dxa"/>
          </w:tcPr>
          <w:p w:rsidR="00233D59" w:rsidRPr="00906DE7" w:rsidRDefault="00233D59" w:rsidP="001672EA">
            <w:pPr>
              <w:rPr>
                <w:rFonts w:ascii="Baskerville Old Face" w:hAnsi="Baskerville Old Face"/>
              </w:rPr>
            </w:pPr>
          </w:p>
        </w:tc>
        <w:tc>
          <w:tcPr>
            <w:tcW w:w="2124" w:type="dxa"/>
          </w:tcPr>
          <w:p w:rsidR="00233D59" w:rsidRPr="00906DE7" w:rsidRDefault="000E1382" w:rsidP="001672EA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0,64 k </w:t>
            </w:r>
            <w:r>
              <w:t>Ώ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SI</w:t>
            </w:r>
          </w:p>
        </w:tc>
      </w:tr>
      <w:tr w:rsidR="00233D59" w:rsidTr="00233D59"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Limón</w:t>
            </w:r>
          </w:p>
        </w:tc>
        <w:tc>
          <w:tcPr>
            <w:tcW w:w="2123" w:type="dxa"/>
          </w:tcPr>
          <w:p w:rsidR="00233D59" w:rsidRPr="00906DE7" w:rsidRDefault="00233D59" w:rsidP="001672EA">
            <w:pPr>
              <w:rPr>
                <w:rFonts w:ascii="Baskerville Old Face" w:hAnsi="Baskerville Old Face"/>
              </w:rPr>
            </w:pP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1,76</w:t>
            </w:r>
            <w:r w:rsidR="000E1382">
              <w:rPr>
                <w:rFonts w:ascii="Baskerville Old Face" w:hAnsi="Baskerville Old Face"/>
              </w:rPr>
              <w:t xml:space="preserve"> k </w:t>
            </w:r>
            <w:r w:rsidR="000E1382">
              <w:t>Ώ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SI</w:t>
            </w:r>
          </w:p>
        </w:tc>
      </w:tr>
      <w:tr w:rsidR="00233D59" w:rsidTr="00233D59"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Cable</w:t>
            </w:r>
          </w:p>
        </w:tc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Cobre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0,9</w:t>
            </w:r>
            <w:r w:rsidR="000E1382">
              <w:rPr>
                <w:rFonts w:ascii="Baskerville Old Face" w:hAnsi="Baskerville Old Face"/>
              </w:rPr>
              <w:t xml:space="preserve"> k </w:t>
            </w:r>
            <w:r w:rsidR="000E1382">
              <w:t>Ώ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SI</w:t>
            </w:r>
          </w:p>
        </w:tc>
      </w:tr>
      <w:tr w:rsidR="00233D59" w:rsidTr="00233D59"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Varilla de aluminio</w:t>
            </w:r>
          </w:p>
        </w:tc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Aluminio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1,3</w:t>
            </w:r>
            <w:r w:rsidR="000E1382">
              <w:rPr>
                <w:rFonts w:ascii="Baskerville Old Face" w:hAnsi="Baskerville Old Face"/>
              </w:rPr>
              <w:t xml:space="preserve"> k </w:t>
            </w:r>
            <w:r w:rsidR="000E1382">
              <w:t>Ώ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SI</w:t>
            </w:r>
          </w:p>
        </w:tc>
      </w:tr>
      <w:tr w:rsidR="00233D59" w:rsidTr="00233D59"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Varilla de vidrio</w:t>
            </w:r>
          </w:p>
        </w:tc>
        <w:tc>
          <w:tcPr>
            <w:tcW w:w="2123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vidrio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0</w:t>
            </w:r>
            <w:r w:rsidR="000E1382">
              <w:rPr>
                <w:rFonts w:ascii="Baskerville Old Face" w:hAnsi="Baskerville Old Face"/>
              </w:rPr>
              <w:t xml:space="preserve"> k </w:t>
            </w:r>
            <w:r w:rsidR="000E1382">
              <w:t>Ώ</w:t>
            </w:r>
          </w:p>
        </w:tc>
        <w:tc>
          <w:tcPr>
            <w:tcW w:w="2124" w:type="dxa"/>
          </w:tcPr>
          <w:p w:rsidR="00233D59" w:rsidRPr="00906DE7" w:rsidRDefault="00906DE7" w:rsidP="001672EA">
            <w:pPr>
              <w:rPr>
                <w:rFonts w:ascii="Baskerville Old Face" w:hAnsi="Baskerville Old Face"/>
              </w:rPr>
            </w:pPr>
            <w:r w:rsidRPr="00906DE7">
              <w:rPr>
                <w:rFonts w:ascii="Baskerville Old Face" w:hAnsi="Baskerville Old Face"/>
              </w:rPr>
              <w:t>NO</w:t>
            </w:r>
          </w:p>
        </w:tc>
      </w:tr>
    </w:tbl>
    <w:p w:rsidR="00906DE7" w:rsidRDefault="00906DE7" w:rsidP="00906DE7">
      <w:pPr>
        <w:tabs>
          <w:tab w:val="left" w:pos="820"/>
        </w:tabs>
        <w:spacing w:after="0" w:line="0" w:lineRule="atLeast"/>
        <w:ind w:left="820"/>
      </w:pPr>
    </w:p>
    <w:p w:rsidR="00906DE7" w:rsidRPr="00906DE7" w:rsidRDefault="00906DE7" w:rsidP="00906DE7">
      <w:pPr>
        <w:numPr>
          <w:ilvl w:val="0"/>
          <w:numId w:val="5"/>
        </w:numPr>
        <w:tabs>
          <w:tab w:val="left" w:pos="820"/>
        </w:tabs>
        <w:spacing w:after="0" w:line="0" w:lineRule="atLeast"/>
        <w:ind w:left="820" w:hanging="347"/>
        <w:rPr>
          <w:rFonts w:ascii="Baskerville Old Face" w:hAnsi="Baskerville Old Face"/>
        </w:rPr>
      </w:pPr>
      <w:r w:rsidRPr="00906DE7">
        <w:rPr>
          <w:rFonts w:ascii="Baskerville Old Face" w:hAnsi="Baskerville Old Face"/>
        </w:rPr>
        <w:t>Observa la tabla e indica qué materiales son conductores y cuáles aislantes</w:t>
      </w:r>
    </w:p>
    <w:p w:rsidR="002A7E1A" w:rsidRDefault="002A7E1A" w:rsidP="00906DE7">
      <w:pPr>
        <w:pStyle w:val="Prrafodelista"/>
        <w:numPr>
          <w:ilvl w:val="0"/>
          <w:numId w:val="6"/>
        </w:numPr>
        <w:tabs>
          <w:tab w:val="left" w:pos="820"/>
        </w:tabs>
        <w:spacing w:after="0" w:line="0" w:lineRule="atLeast"/>
        <w:rPr>
          <w:rFonts w:ascii="Baskerville Old Face" w:hAnsi="Baskerville Old Face"/>
        </w:rPr>
      </w:pPr>
      <w:r>
        <w:rPr>
          <w:rFonts w:ascii="Baskerville Old Face" w:hAnsi="Baskerville Old Face"/>
        </w:rPr>
        <w:t>Grafito (conductor)</w:t>
      </w:r>
    </w:p>
    <w:p w:rsidR="00906DE7" w:rsidRPr="00906DE7" w:rsidRDefault="000E1382" w:rsidP="00906DE7">
      <w:pPr>
        <w:pStyle w:val="Prrafodelista"/>
        <w:numPr>
          <w:ilvl w:val="0"/>
          <w:numId w:val="6"/>
        </w:numPr>
        <w:tabs>
          <w:tab w:val="left" w:pos="820"/>
        </w:tabs>
        <w:spacing w:after="0" w:line="0" w:lineRule="atLeast"/>
        <w:rPr>
          <w:rFonts w:ascii="Baskerville Old Face" w:hAnsi="Baskerville Old Face"/>
        </w:rPr>
      </w:pPr>
      <w:r w:rsidRPr="00906DE7">
        <w:rPr>
          <w:rFonts w:ascii="Baskerville Old Face" w:hAnsi="Baskerville Old Face"/>
        </w:rPr>
        <w:t>Plástico</w:t>
      </w:r>
      <w:r w:rsidR="00906DE7" w:rsidRPr="00906DE7">
        <w:rPr>
          <w:rFonts w:ascii="Baskerville Old Face" w:hAnsi="Baskerville Old Face"/>
        </w:rPr>
        <w:t xml:space="preserve"> (aislante)</w:t>
      </w:r>
    </w:p>
    <w:p w:rsidR="00906DE7" w:rsidRDefault="00906DE7" w:rsidP="00906DE7">
      <w:pPr>
        <w:pStyle w:val="Prrafodelista"/>
        <w:numPr>
          <w:ilvl w:val="0"/>
          <w:numId w:val="6"/>
        </w:numPr>
        <w:tabs>
          <w:tab w:val="left" w:pos="820"/>
        </w:tabs>
        <w:spacing w:after="0" w:line="0" w:lineRule="atLeast"/>
        <w:rPr>
          <w:rFonts w:ascii="Baskerville Old Face" w:hAnsi="Baskerville Old Face"/>
        </w:rPr>
      </w:pPr>
      <w:r w:rsidRPr="00906DE7">
        <w:rPr>
          <w:rFonts w:ascii="Baskerville Old Face" w:hAnsi="Baskerville Old Face"/>
        </w:rPr>
        <w:t>Madera (aislante)</w:t>
      </w:r>
    </w:p>
    <w:p w:rsidR="002A7E1A" w:rsidRPr="002A7E1A" w:rsidRDefault="002A7E1A" w:rsidP="002A7E1A">
      <w:pPr>
        <w:pStyle w:val="Prrafodelista"/>
        <w:numPr>
          <w:ilvl w:val="0"/>
          <w:numId w:val="6"/>
        </w:numPr>
        <w:tabs>
          <w:tab w:val="left" w:pos="820"/>
        </w:tabs>
        <w:spacing w:after="0" w:line="0" w:lineRule="atLeast"/>
        <w:rPr>
          <w:rFonts w:ascii="Baskerville Old Face" w:hAnsi="Baskerville Old Face"/>
        </w:rPr>
      </w:pPr>
      <w:r w:rsidRPr="00906DE7">
        <w:rPr>
          <w:rFonts w:ascii="Baskerville Old Face" w:hAnsi="Baskerville Old Face"/>
        </w:rPr>
        <w:t>Goma (aislante)</w:t>
      </w:r>
    </w:p>
    <w:p w:rsidR="002A7E1A" w:rsidRDefault="002A7E1A" w:rsidP="002A7E1A">
      <w:pPr>
        <w:pStyle w:val="Prrafodelista"/>
        <w:numPr>
          <w:ilvl w:val="0"/>
          <w:numId w:val="6"/>
        </w:numPr>
        <w:tabs>
          <w:tab w:val="left" w:pos="820"/>
        </w:tabs>
        <w:spacing w:after="0" w:line="0" w:lineRule="atLeast"/>
        <w:rPr>
          <w:rFonts w:ascii="Baskerville Old Face" w:hAnsi="Baskerville Old Face"/>
        </w:rPr>
      </w:pPr>
      <w:r>
        <w:rPr>
          <w:rFonts w:ascii="Baskerville Old Face" w:hAnsi="Baskerville Old Face"/>
        </w:rPr>
        <w:t>Cobre (conductor)</w:t>
      </w:r>
    </w:p>
    <w:p w:rsidR="002A7E1A" w:rsidRPr="002A7E1A" w:rsidRDefault="002A7E1A" w:rsidP="002A7E1A">
      <w:pPr>
        <w:pStyle w:val="Prrafodelista"/>
        <w:numPr>
          <w:ilvl w:val="0"/>
          <w:numId w:val="6"/>
        </w:numPr>
        <w:tabs>
          <w:tab w:val="left" w:pos="820"/>
        </w:tabs>
        <w:spacing w:after="0" w:line="0" w:lineRule="atLeast"/>
        <w:rPr>
          <w:rFonts w:ascii="Baskerville Old Face" w:hAnsi="Baskerville Old Face"/>
        </w:rPr>
      </w:pPr>
      <w:r>
        <w:rPr>
          <w:rFonts w:ascii="Baskerville Old Face" w:hAnsi="Baskerville Old Face"/>
        </w:rPr>
        <w:t>Aluminio (conductor)</w:t>
      </w:r>
    </w:p>
    <w:p w:rsidR="00906DE7" w:rsidRDefault="00906DE7" w:rsidP="002653C3">
      <w:pPr>
        <w:pStyle w:val="Prrafodelista"/>
        <w:numPr>
          <w:ilvl w:val="0"/>
          <w:numId w:val="6"/>
        </w:numPr>
        <w:tabs>
          <w:tab w:val="left" w:pos="820"/>
        </w:tabs>
        <w:spacing w:after="0" w:line="0" w:lineRule="atLeast"/>
        <w:rPr>
          <w:rFonts w:ascii="Baskerville Old Face" w:hAnsi="Baskerville Old Face"/>
        </w:rPr>
      </w:pPr>
      <w:r w:rsidRPr="00906DE7">
        <w:rPr>
          <w:rFonts w:ascii="Baskerville Old Face" w:hAnsi="Baskerville Old Face"/>
        </w:rPr>
        <w:t>Vidrio (aislante)</w:t>
      </w:r>
    </w:p>
    <w:p w:rsidR="002653C3" w:rsidRPr="002653C3" w:rsidRDefault="002653C3" w:rsidP="002653C3">
      <w:pPr>
        <w:pStyle w:val="Prrafodelista"/>
        <w:tabs>
          <w:tab w:val="left" w:pos="820"/>
        </w:tabs>
        <w:spacing w:after="0" w:line="0" w:lineRule="atLeast"/>
        <w:ind w:left="1540"/>
        <w:rPr>
          <w:rFonts w:ascii="Baskerville Old Face" w:hAnsi="Baskerville Old Face"/>
        </w:rPr>
      </w:pPr>
    </w:p>
    <w:p w:rsidR="00906DE7" w:rsidRDefault="00906DE7" w:rsidP="00906DE7">
      <w:pPr>
        <w:numPr>
          <w:ilvl w:val="0"/>
          <w:numId w:val="5"/>
        </w:numPr>
        <w:tabs>
          <w:tab w:val="left" w:pos="820"/>
        </w:tabs>
        <w:spacing w:after="0" w:line="0" w:lineRule="atLeast"/>
        <w:ind w:left="820" w:hanging="347"/>
        <w:rPr>
          <w:rFonts w:ascii="Baskerville Old Face" w:hAnsi="Baskerville Old Face"/>
        </w:rPr>
      </w:pPr>
      <w:r w:rsidRPr="00906DE7">
        <w:rPr>
          <w:rFonts w:ascii="Baskerville Old Face" w:hAnsi="Baskerville Old Face"/>
        </w:rPr>
        <w:t>Lee y mide el va</w:t>
      </w:r>
      <w:r w:rsidRPr="00906DE7">
        <w:rPr>
          <w:rFonts w:ascii="Baskerville Old Face" w:hAnsi="Baskerville Old Face"/>
          <w:u w:val="single"/>
        </w:rPr>
        <w:t>lor de cada resistencia fija de carbó</w:t>
      </w:r>
      <w:r w:rsidRPr="00906DE7">
        <w:rPr>
          <w:rFonts w:ascii="Baskerville Old Face" w:hAnsi="Baskerville Old Face"/>
        </w:rPr>
        <w:t>n en ohm.</w:t>
      </w:r>
    </w:p>
    <w:tbl>
      <w:tblPr>
        <w:tblStyle w:val="Tablaconcuadrcula"/>
        <w:tblpPr w:leftFromText="141" w:rightFromText="141" w:vertAnchor="text" w:horzAnchor="margin" w:tblpXSpec="center" w:tblpY="13"/>
        <w:tblW w:w="0" w:type="auto"/>
        <w:tblLook w:val="04A0" w:firstRow="1" w:lastRow="0" w:firstColumn="1" w:lastColumn="0" w:noHBand="0" w:noVBand="1"/>
      </w:tblPr>
      <w:tblGrid>
        <w:gridCol w:w="1542"/>
        <w:gridCol w:w="1545"/>
        <w:gridCol w:w="1521"/>
        <w:gridCol w:w="1545"/>
        <w:gridCol w:w="1521"/>
      </w:tblGrid>
      <w:tr w:rsidR="00256402" w:rsidTr="00540E48">
        <w:tc>
          <w:tcPr>
            <w:tcW w:w="1542" w:type="dxa"/>
          </w:tcPr>
          <w:p w:rsidR="00256402" w:rsidRPr="00A874B1" w:rsidRDefault="00256402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  <w:sz w:val="20"/>
              </w:rPr>
            </w:pPr>
          </w:p>
        </w:tc>
        <w:tc>
          <w:tcPr>
            <w:tcW w:w="3066" w:type="dxa"/>
            <w:gridSpan w:val="2"/>
          </w:tcPr>
          <w:p w:rsidR="00256402" w:rsidRDefault="00256402" w:rsidP="00256402">
            <w:pPr>
              <w:tabs>
                <w:tab w:val="left" w:pos="820"/>
              </w:tabs>
              <w:spacing w:line="0" w:lineRule="atLeast"/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Resistencia 1</w:t>
            </w:r>
          </w:p>
        </w:tc>
        <w:tc>
          <w:tcPr>
            <w:tcW w:w="3066" w:type="dxa"/>
            <w:gridSpan w:val="2"/>
          </w:tcPr>
          <w:p w:rsidR="00256402" w:rsidRDefault="00256402" w:rsidP="00256402">
            <w:pPr>
              <w:tabs>
                <w:tab w:val="left" w:pos="820"/>
              </w:tabs>
              <w:spacing w:line="0" w:lineRule="atLeast"/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Resistencia 2</w:t>
            </w:r>
          </w:p>
        </w:tc>
      </w:tr>
      <w:tr w:rsidR="00B311FA" w:rsidTr="00B311FA">
        <w:tc>
          <w:tcPr>
            <w:tcW w:w="1542" w:type="dxa"/>
          </w:tcPr>
          <w:p w:rsidR="00B311FA" w:rsidRPr="00A874B1" w:rsidRDefault="00B311FA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  <w:sz w:val="20"/>
              </w:rPr>
            </w:pPr>
            <w:r w:rsidRPr="00A874B1">
              <w:rPr>
                <w:rFonts w:ascii="Baskerville Old Face" w:hAnsi="Baskerville Old Face"/>
                <w:sz w:val="20"/>
              </w:rPr>
              <w:t xml:space="preserve">Res. Leída en </w:t>
            </w:r>
            <w:r w:rsidRPr="00A874B1">
              <w:rPr>
                <w:rFonts w:ascii="Baskerville Old Face" w:hAnsi="Baskerville Old Face"/>
                <w:sz w:val="20"/>
              </w:rPr>
              <w:sym w:font="Symbol" w:char="F057"/>
            </w:r>
          </w:p>
        </w:tc>
        <w:tc>
          <w:tcPr>
            <w:tcW w:w="1545" w:type="dxa"/>
          </w:tcPr>
          <w:p w:rsidR="00B311FA" w:rsidRDefault="00B311FA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5600 </w:t>
            </w:r>
            <w:r w:rsidRPr="002653C3">
              <w:rPr>
                <w:sz w:val="20"/>
              </w:rPr>
              <w:sym w:font="Symbol" w:char="F057"/>
            </w:r>
          </w:p>
        </w:tc>
        <w:tc>
          <w:tcPr>
            <w:tcW w:w="1521" w:type="dxa"/>
          </w:tcPr>
          <w:p w:rsidR="00B311FA" w:rsidRDefault="00B311FA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5%</w:t>
            </w:r>
          </w:p>
        </w:tc>
        <w:tc>
          <w:tcPr>
            <w:tcW w:w="1545" w:type="dxa"/>
          </w:tcPr>
          <w:p w:rsidR="00B311FA" w:rsidRDefault="00B311FA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2200 </w:t>
            </w:r>
            <w:r w:rsidRPr="002653C3">
              <w:rPr>
                <w:sz w:val="20"/>
              </w:rPr>
              <w:sym w:font="Symbol" w:char="F057"/>
            </w:r>
          </w:p>
        </w:tc>
        <w:tc>
          <w:tcPr>
            <w:tcW w:w="1521" w:type="dxa"/>
          </w:tcPr>
          <w:p w:rsidR="00B311FA" w:rsidRDefault="00B311FA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5%</w:t>
            </w:r>
          </w:p>
        </w:tc>
      </w:tr>
      <w:tr w:rsidR="00B311FA" w:rsidTr="00B311FA">
        <w:tc>
          <w:tcPr>
            <w:tcW w:w="1542" w:type="dxa"/>
          </w:tcPr>
          <w:p w:rsidR="00B311FA" w:rsidRPr="00A874B1" w:rsidRDefault="00A874B1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  <w:sz w:val="20"/>
              </w:rPr>
            </w:pPr>
            <w:r w:rsidRPr="00A874B1">
              <w:rPr>
                <w:rFonts w:ascii="Baskerville Old Face" w:hAnsi="Baskerville Old Face"/>
                <w:sz w:val="20"/>
              </w:rPr>
              <w:t xml:space="preserve">Res. </w:t>
            </w:r>
            <w:proofErr w:type="spellStart"/>
            <w:r w:rsidRPr="00A874B1">
              <w:rPr>
                <w:rFonts w:ascii="Baskerville Old Face" w:hAnsi="Baskerville Old Face"/>
                <w:sz w:val="20"/>
              </w:rPr>
              <w:t>Med</w:t>
            </w:r>
            <w:proofErr w:type="spellEnd"/>
            <w:r w:rsidRPr="00A874B1">
              <w:rPr>
                <w:rFonts w:ascii="Baskerville Old Face" w:hAnsi="Baskerville Old Face"/>
                <w:sz w:val="20"/>
              </w:rPr>
              <w:t>.</w:t>
            </w:r>
            <w:r w:rsidR="00B311FA" w:rsidRPr="00A874B1">
              <w:rPr>
                <w:rFonts w:ascii="Baskerville Old Face" w:hAnsi="Baskerville Old Face"/>
                <w:sz w:val="20"/>
              </w:rPr>
              <w:t xml:space="preserve"> en </w:t>
            </w:r>
            <w:r w:rsidR="00B311FA" w:rsidRPr="00A874B1">
              <w:rPr>
                <w:rFonts w:ascii="Baskerville Old Face" w:hAnsi="Baskerville Old Face"/>
                <w:sz w:val="20"/>
              </w:rPr>
              <w:sym w:font="Symbol" w:char="F057"/>
            </w:r>
          </w:p>
        </w:tc>
        <w:tc>
          <w:tcPr>
            <w:tcW w:w="1545" w:type="dxa"/>
          </w:tcPr>
          <w:p w:rsidR="00B311FA" w:rsidRDefault="00B311FA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5460 </w:t>
            </w:r>
            <w:r w:rsidRPr="002653C3">
              <w:rPr>
                <w:sz w:val="20"/>
              </w:rPr>
              <w:sym w:font="Symbol" w:char="F057"/>
            </w:r>
          </w:p>
        </w:tc>
        <w:tc>
          <w:tcPr>
            <w:tcW w:w="1521" w:type="dxa"/>
          </w:tcPr>
          <w:p w:rsidR="00B311FA" w:rsidRDefault="00B311FA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5%</w:t>
            </w:r>
          </w:p>
        </w:tc>
        <w:tc>
          <w:tcPr>
            <w:tcW w:w="1545" w:type="dxa"/>
          </w:tcPr>
          <w:p w:rsidR="00B311FA" w:rsidRDefault="00B311FA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2000 </w:t>
            </w:r>
            <w:r w:rsidRPr="002653C3">
              <w:rPr>
                <w:sz w:val="20"/>
              </w:rPr>
              <w:sym w:font="Symbol" w:char="F057"/>
            </w:r>
          </w:p>
        </w:tc>
        <w:tc>
          <w:tcPr>
            <w:tcW w:w="1521" w:type="dxa"/>
          </w:tcPr>
          <w:p w:rsidR="00B311FA" w:rsidRDefault="00B311FA" w:rsidP="00B311FA">
            <w:pPr>
              <w:tabs>
                <w:tab w:val="left" w:pos="820"/>
              </w:tabs>
              <w:spacing w:line="0" w:lineRule="atLeast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5%</w:t>
            </w:r>
          </w:p>
        </w:tc>
      </w:tr>
    </w:tbl>
    <w:p w:rsidR="00B311FA" w:rsidRDefault="00B311FA" w:rsidP="00B311FA">
      <w:pPr>
        <w:pStyle w:val="Prrafodelista"/>
        <w:rPr>
          <w:rFonts w:ascii="Baskerville Old Face" w:hAnsi="Baskerville Old Face"/>
        </w:rPr>
      </w:pPr>
      <w:r w:rsidRPr="00B311FA">
        <w:rPr>
          <w:rFonts w:ascii="Baskerville Old Face" w:hAnsi="Baskerville Old Face"/>
        </w:rPr>
        <w:t>¿Hay diferencias? ¿Por qué?</w:t>
      </w:r>
    </w:p>
    <w:p w:rsidR="00595D6F" w:rsidRPr="00A874B1" w:rsidRDefault="00B311FA" w:rsidP="00A874B1">
      <w:pPr>
        <w:pStyle w:val="Prrafodelista"/>
        <w:numPr>
          <w:ilvl w:val="0"/>
          <w:numId w:val="8"/>
        </w:numPr>
        <w:rPr>
          <w:rFonts w:ascii="Baskerville Old Face" w:hAnsi="Baskerville Old Face"/>
        </w:rPr>
      </w:pPr>
      <w:r w:rsidRPr="00B311FA">
        <w:rPr>
          <w:rFonts w:ascii="Baskerville Old Face" w:hAnsi="Baskerville Old Face"/>
        </w:rPr>
        <w:t>Sí, hay diferencia. Esta es debida al error de los test y por la tolerancia.</w:t>
      </w:r>
    </w:p>
    <w:p w:rsidR="00E94D37" w:rsidRDefault="00E94D37">
      <w:pPr>
        <w:rPr>
          <w:rFonts w:ascii="Baskerville Old Face" w:hAnsi="Baskerville Old Face"/>
          <w:b/>
          <w:i/>
          <w:u w:val="single"/>
        </w:rPr>
      </w:pPr>
      <w:r>
        <w:rPr>
          <w:rFonts w:ascii="Baskerville Old Face" w:hAnsi="Baskerville Old Face"/>
          <w:b/>
          <w:i/>
          <w:u w:val="single"/>
        </w:rPr>
        <w:br w:type="page"/>
      </w:r>
    </w:p>
    <w:p w:rsidR="00B311FA" w:rsidRPr="00B311FA" w:rsidRDefault="00B311FA" w:rsidP="00B311FA">
      <w:pPr>
        <w:spacing w:line="0" w:lineRule="atLeast"/>
        <w:ind w:left="80"/>
        <w:rPr>
          <w:rFonts w:ascii="Baskerville Old Face" w:hAnsi="Baskerville Old Face"/>
          <w:b/>
          <w:i/>
          <w:u w:val="single"/>
        </w:rPr>
      </w:pPr>
      <w:r w:rsidRPr="00B311FA">
        <w:rPr>
          <w:rFonts w:ascii="Baskerville Old Face" w:hAnsi="Baskerville Old Face"/>
          <w:b/>
          <w:i/>
          <w:u w:val="single"/>
        </w:rPr>
        <w:lastRenderedPageBreak/>
        <w:t>Parte B: LEY DE OHM</w:t>
      </w:r>
    </w:p>
    <w:p w:rsidR="00B311FA" w:rsidRDefault="00B311FA" w:rsidP="00B311FA">
      <w:pPr>
        <w:numPr>
          <w:ilvl w:val="0"/>
          <w:numId w:val="9"/>
        </w:numPr>
        <w:tabs>
          <w:tab w:val="left" w:pos="780"/>
        </w:tabs>
        <w:spacing w:after="0" w:line="0" w:lineRule="atLeast"/>
        <w:ind w:left="780" w:hanging="347"/>
        <w:rPr>
          <w:rFonts w:ascii="Baskerville Old Face" w:hAnsi="Baskerville Old Face"/>
        </w:rPr>
      </w:pPr>
      <w:r w:rsidRPr="00B311FA">
        <w:rPr>
          <w:rFonts w:ascii="Baskerville Old Face" w:hAnsi="Baskerville Old Face"/>
        </w:rPr>
        <w:t>Arma un circuito con la fuente y una de las resistencias. Grafica.</w:t>
      </w:r>
    </w:p>
    <w:p w:rsidR="00A874B1" w:rsidRDefault="001F4C33" w:rsidP="00A874B1">
      <w:pPr>
        <w:tabs>
          <w:tab w:val="left" w:pos="780"/>
        </w:tabs>
        <w:spacing w:after="0" w:line="0" w:lineRule="atLeast"/>
        <w:ind w:left="780"/>
        <w:rPr>
          <w:rFonts w:ascii="Baskerville Old Face" w:hAnsi="Baskerville Old Face"/>
        </w:rPr>
      </w:pPr>
      <w:r w:rsidRPr="001F4C33">
        <w:rPr>
          <w:rFonts w:ascii="Baskerville Old Face" w:hAnsi="Baskerville Old Face"/>
          <w:noProof/>
          <w:sz w:val="21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8252654" wp14:editId="643C16A4">
                <wp:simplePos x="0" y="0"/>
                <wp:positionH relativeFrom="column">
                  <wp:posOffset>1798955</wp:posOffset>
                </wp:positionH>
                <wp:positionV relativeFrom="paragraph">
                  <wp:posOffset>128753</wp:posOffset>
                </wp:positionV>
                <wp:extent cx="245110" cy="238125"/>
                <wp:effectExtent l="0" t="0" r="2540" b="95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C33" w:rsidRDefault="001F4C33" w:rsidP="001F4C33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526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1.65pt;margin-top:10.15pt;width:19.3pt;height:18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" stroked="f">
                <v:textbox>
                  <w:txbxContent>
                    <w:p w:rsidR="001F4C33" w:rsidRDefault="001F4C33" w:rsidP="001F4C33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4C33">
        <w:rPr>
          <w:rFonts w:ascii="Baskerville Old Face" w:hAnsi="Baskerville Old Face"/>
          <w:noProof/>
          <w:sz w:val="21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117ABA9" wp14:editId="54213DC6">
                <wp:simplePos x="0" y="0"/>
                <wp:positionH relativeFrom="column">
                  <wp:posOffset>2346505</wp:posOffset>
                </wp:positionH>
                <wp:positionV relativeFrom="paragraph">
                  <wp:posOffset>141605</wp:posOffset>
                </wp:positionV>
                <wp:extent cx="245110" cy="224790"/>
                <wp:effectExtent l="0" t="0" r="254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C33" w:rsidRDefault="001F4C33" w:rsidP="001F4C3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ABA9" id="_x0000_s1027" type="#_x0000_t202" style="position:absolute;left:0;text-align:left;margin-left:184.75pt;margin-top:11.15pt;width:19.3pt;height:17.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" stroked="f">
                <v:textbox>
                  <w:txbxContent>
                    <w:p w:rsidR="001F4C33" w:rsidRDefault="001F4C33" w:rsidP="001F4C33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6099" w:rsidRDefault="001F4C33" w:rsidP="00BF6099">
      <w:pPr>
        <w:tabs>
          <w:tab w:val="left" w:pos="780"/>
        </w:tabs>
        <w:spacing w:after="0" w:line="0" w:lineRule="atLeast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1996620</wp:posOffset>
                </wp:positionH>
                <wp:positionV relativeFrom="paragraph">
                  <wp:posOffset>3175</wp:posOffset>
                </wp:positionV>
                <wp:extent cx="382137" cy="286603"/>
                <wp:effectExtent l="0" t="0" r="18415" b="1841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7" cy="28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C7BAC" id="Rectángulo 13" o:spid="_x0000_s1026" style="position:absolute;margin-left:157.2pt;margin-top:.25pt;width:30.1pt;height:2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" fillcolor="white [3201]" strokecolor="black [3200]" strokeweight="1pt"/>
            </w:pict>
          </mc:Fallback>
        </mc:AlternateContent>
      </w:r>
    </w:p>
    <w:p w:rsidR="00BF6099" w:rsidRDefault="001F4C33" w:rsidP="00BF6099">
      <w:pPr>
        <w:tabs>
          <w:tab w:val="left" w:pos="780"/>
        </w:tabs>
        <w:spacing w:after="0" w:line="0" w:lineRule="atLeast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1451174</wp:posOffset>
                </wp:positionH>
                <wp:positionV relativeFrom="paragraph">
                  <wp:posOffset>21230</wp:posOffset>
                </wp:positionV>
                <wp:extent cx="1419367" cy="1050877"/>
                <wp:effectExtent l="0" t="0" r="2857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1050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76244" id="Rectángulo 12" o:spid="_x0000_s1026" style="position:absolute;margin-left:114.25pt;margin-top:1.65pt;width:111.75pt;height:8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BF6099" w:rsidRDefault="00256402" w:rsidP="00BF6099">
      <w:pPr>
        <w:tabs>
          <w:tab w:val="left" w:pos="780"/>
        </w:tabs>
        <w:spacing w:after="0" w:line="0" w:lineRule="atLeast"/>
        <w:rPr>
          <w:rFonts w:ascii="Baskerville Old Face" w:hAnsi="Baskerville Old Face"/>
        </w:rPr>
      </w:pPr>
      <w:r w:rsidRPr="00256402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69503" behindDoc="0" locked="0" layoutInCell="1" allowOverlap="1" wp14:anchorId="40D6EFAF" wp14:editId="10B5E91D">
                <wp:simplePos x="0" y="0"/>
                <wp:positionH relativeFrom="margin">
                  <wp:posOffset>1881372</wp:posOffset>
                </wp:positionH>
                <wp:positionV relativeFrom="paragraph">
                  <wp:posOffset>3298</wp:posOffset>
                </wp:positionV>
                <wp:extent cx="518160" cy="224155"/>
                <wp:effectExtent l="0" t="0" r="0" b="444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402" w:rsidRPr="00256402" w:rsidRDefault="00256402" w:rsidP="00256402">
                            <w:pPr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18"/>
                              </w:rPr>
                              <w:t>Fuente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EFAF" id="_x0000_s1028" type="#_x0000_t202" style="position:absolute;margin-left:148.15pt;margin-top:.25pt;width:40.8pt;height:17.65pt;z-index:251669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" stroked="f">
                <v:textbox>
                  <w:txbxContent>
                    <w:p w:rsidR="00256402" w:rsidRPr="00256402" w:rsidRDefault="00256402" w:rsidP="00256402">
                      <w:pPr>
                        <w:rPr>
                          <w:rFonts w:ascii="Baskerville Old Face" w:hAnsi="Baskerville Old Face"/>
                          <w:sz w:val="18"/>
                        </w:rPr>
                      </w:pPr>
                      <w:r>
                        <w:rPr>
                          <w:rFonts w:ascii="Baskerville Old Face" w:hAnsi="Baskerville Old Face"/>
                          <w:sz w:val="18"/>
                        </w:rPr>
                        <w:t>Fuente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6099" w:rsidRDefault="00256402" w:rsidP="00BF6099">
      <w:pPr>
        <w:tabs>
          <w:tab w:val="left" w:pos="780"/>
        </w:tabs>
        <w:spacing w:after="0" w:line="0" w:lineRule="atLeast"/>
        <w:rPr>
          <w:rFonts w:ascii="Baskerville Old Face" w:hAnsi="Baskerville Old Face"/>
        </w:rPr>
      </w:pPr>
      <w:r w:rsidRPr="00256402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3491240</wp:posOffset>
                </wp:positionH>
                <wp:positionV relativeFrom="paragraph">
                  <wp:posOffset>96662</wp:posOffset>
                </wp:positionV>
                <wp:extent cx="832485" cy="217805"/>
                <wp:effectExtent l="0" t="0" r="571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402" w:rsidRPr="00256402" w:rsidRDefault="00256402">
                            <w:pPr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256402">
                              <w:rPr>
                                <w:rFonts w:ascii="Baskerville Old Face" w:hAnsi="Baskerville Old Face"/>
                                <w:sz w:val="18"/>
                              </w:rPr>
                              <w:t>Amperímetro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4.9pt;margin-top:7.6pt;width:65.55pt;height:17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" stroked="f">
                <v:textbox>
                  <w:txbxContent>
                    <w:p w:rsidR="00256402" w:rsidRPr="00256402" w:rsidRDefault="00256402">
                      <w:pPr>
                        <w:rPr>
                          <w:rFonts w:ascii="Baskerville Old Face" w:hAnsi="Baskerville Old Face"/>
                          <w:sz w:val="18"/>
                        </w:rPr>
                      </w:pPr>
                      <w:r w:rsidRPr="00256402">
                        <w:rPr>
                          <w:rFonts w:ascii="Baskerville Old Face" w:hAnsi="Baskerville Old Face"/>
                          <w:sz w:val="18"/>
                        </w:rPr>
                        <w:t>Amperímetro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6099" w:rsidRDefault="00BF6099" w:rsidP="00BF6099">
      <w:pPr>
        <w:tabs>
          <w:tab w:val="left" w:pos="780"/>
        </w:tabs>
        <w:spacing w:after="0" w:line="0" w:lineRule="atLeast"/>
        <w:rPr>
          <w:rFonts w:ascii="Baskerville Old Face" w:hAnsi="Baskerville Old Face"/>
        </w:rPr>
      </w:pPr>
    </w:p>
    <w:p w:rsidR="00BF6099" w:rsidRDefault="001F4C33" w:rsidP="00BF6099">
      <w:pPr>
        <w:tabs>
          <w:tab w:val="left" w:pos="780"/>
        </w:tabs>
        <w:spacing w:after="0" w:line="0" w:lineRule="atLeast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3347986</wp:posOffset>
            </wp:positionH>
            <wp:positionV relativeFrom="paragraph">
              <wp:posOffset>4976</wp:posOffset>
            </wp:positionV>
            <wp:extent cx="409433" cy="409433"/>
            <wp:effectExtent l="0" t="0" r="0" b="0"/>
            <wp:wrapSquare wrapText="bothSides"/>
            <wp:docPr id="17" name="Imagen 17" descr="C:\Users\Tincho\AppData\Local\Microsoft\Windows\INetCache\Content.MSO\3460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cho\AppData\Local\Microsoft\Windows\INetCache\Content.MSO\3460A8A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3" cy="40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74B1" w:rsidRDefault="00256402" w:rsidP="00BF6099">
      <w:pPr>
        <w:tabs>
          <w:tab w:val="left" w:pos="780"/>
        </w:tabs>
        <w:spacing w:after="0" w:line="0" w:lineRule="atLeast"/>
        <w:rPr>
          <w:rFonts w:ascii="Baskerville Old Face" w:hAnsi="Baskerville Old Face"/>
        </w:rPr>
      </w:pPr>
      <w:r w:rsidRPr="00256402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D6EFAF" wp14:editId="10B5E91D">
                <wp:simplePos x="0" y="0"/>
                <wp:positionH relativeFrom="column">
                  <wp:posOffset>1812925</wp:posOffset>
                </wp:positionH>
                <wp:positionV relativeFrom="paragraph">
                  <wp:posOffset>7620</wp:posOffset>
                </wp:positionV>
                <wp:extent cx="729615" cy="21780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402" w:rsidRPr="00256402" w:rsidRDefault="00256402" w:rsidP="00256402">
                            <w:pPr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18"/>
                              </w:rPr>
                              <w:t>Resistencia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EFAF" id="_x0000_s1030" type="#_x0000_t202" style="position:absolute;margin-left:142.75pt;margin-top:.6pt;width:57.45pt;height:17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" stroked="f">
                <v:textbox>
                  <w:txbxContent>
                    <w:p w:rsidR="00256402" w:rsidRPr="00256402" w:rsidRDefault="00256402" w:rsidP="00256402">
                      <w:pPr>
                        <w:rPr>
                          <w:rFonts w:ascii="Baskerville Old Face" w:hAnsi="Baskerville Old Face"/>
                          <w:sz w:val="18"/>
                        </w:rPr>
                      </w:pPr>
                      <w:r>
                        <w:rPr>
                          <w:rFonts w:ascii="Baskerville Old Face" w:hAnsi="Baskerville Old Face"/>
                          <w:sz w:val="18"/>
                        </w:rPr>
                        <w:t>Resistencia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6099" w:rsidRPr="00B311FA" w:rsidRDefault="00256402" w:rsidP="00BF6099">
      <w:pPr>
        <w:tabs>
          <w:tab w:val="left" w:pos="780"/>
        </w:tabs>
        <w:spacing w:after="0" w:line="0" w:lineRule="atLeast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2DF15" wp14:editId="77D513D9">
                <wp:simplePos x="0" y="0"/>
                <wp:positionH relativeFrom="column">
                  <wp:posOffset>1799543</wp:posOffset>
                </wp:positionH>
                <wp:positionV relativeFrom="paragraph">
                  <wp:posOffset>54970</wp:posOffset>
                </wp:positionV>
                <wp:extent cx="1733265" cy="572941"/>
                <wp:effectExtent l="0" t="0" r="19685" b="17780"/>
                <wp:wrapNone/>
                <wp:docPr id="25" name="Forma lib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5" cy="572941"/>
                        </a:xfrm>
                        <a:custGeom>
                          <a:avLst/>
                          <a:gdLst>
                            <a:gd name="connsiteX0" fmla="*/ 1132802 w 1132802"/>
                            <a:gd name="connsiteY0" fmla="*/ 0 h 470960"/>
                            <a:gd name="connsiteX1" fmla="*/ 409471 w 1132802"/>
                            <a:gd name="connsiteY1" fmla="*/ 470848 h 470960"/>
                            <a:gd name="connsiteX2" fmla="*/ 38 w 1132802"/>
                            <a:gd name="connsiteY2" fmla="*/ 47767 h 470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2802" h="470960">
                              <a:moveTo>
                                <a:pt x="1132802" y="0"/>
                              </a:moveTo>
                              <a:cubicBezTo>
                                <a:pt x="865533" y="231443"/>
                                <a:pt x="598265" y="462887"/>
                                <a:pt x="409471" y="470848"/>
                              </a:cubicBezTo>
                              <a:cubicBezTo>
                                <a:pt x="220677" y="478809"/>
                                <a:pt x="-3374" y="60277"/>
                                <a:pt x="38" y="47767"/>
                              </a:cubicBezTo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B899" id="Forma libre 25" o:spid="_x0000_s1026" style="position:absolute;margin-left:141.7pt;margin-top:4.35pt;width:136.5pt;height:4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2802,47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" path="m1132802,c865533,231443,598265,462887,409471,470848,220677,478809,-3374,60277,38,47767e" filled="f" strokecolor="#4472c4 [3208]" strokeweight="1.5pt">
                <v:stroke joinstyle="miter"/>
                <v:path arrowok="t" o:connecttype="custom" o:connectlocs="1733265,0;626519,572805;58,58110" o:connectangles="0,0,0"/>
              </v:shape>
            </w:pict>
          </mc:Fallback>
        </mc:AlternateContent>
      </w:r>
      <w:r>
        <w:rPr>
          <w:rFonts w:ascii="Baskerville Old Face" w:hAnsi="Baskerville Old Face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2481893</wp:posOffset>
                </wp:positionH>
                <wp:positionV relativeFrom="paragraph">
                  <wp:posOffset>75442</wp:posOffset>
                </wp:positionV>
                <wp:extent cx="1132802" cy="470960"/>
                <wp:effectExtent l="0" t="0" r="10795" b="24765"/>
                <wp:wrapNone/>
                <wp:docPr id="24" name="Forma lib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02" cy="470960"/>
                        </a:xfrm>
                        <a:custGeom>
                          <a:avLst/>
                          <a:gdLst>
                            <a:gd name="connsiteX0" fmla="*/ 1132802 w 1132802"/>
                            <a:gd name="connsiteY0" fmla="*/ 0 h 470960"/>
                            <a:gd name="connsiteX1" fmla="*/ 409471 w 1132802"/>
                            <a:gd name="connsiteY1" fmla="*/ 470848 h 470960"/>
                            <a:gd name="connsiteX2" fmla="*/ 38 w 1132802"/>
                            <a:gd name="connsiteY2" fmla="*/ 47767 h 470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2802" h="470960">
                              <a:moveTo>
                                <a:pt x="1132802" y="0"/>
                              </a:moveTo>
                              <a:cubicBezTo>
                                <a:pt x="865533" y="231443"/>
                                <a:pt x="598265" y="462887"/>
                                <a:pt x="409471" y="470848"/>
                              </a:cubicBezTo>
                              <a:cubicBezTo>
                                <a:pt x="220677" y="478809"/>
                                <a:pt x="-3374" y="60277"/>
                                <a:pt x="38" y="47767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B636" id="Forma libre 24" o:spid="_x0000_s1026" style="position:absolute;margin-left:195.4pt;margin-top:5.95pt;width:89.2pt;height:3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2802,47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" path="m1132802,c865533,231443,598265,462887,409471,470848,220677,478809,-3374,60277,38,47767e" filled="f" strokecolor="red" strokeweight="1.5pt">
                <v:stroke joinstyle="miter"/>
                <v:path arrowok="t" o:connecttype="custom" o:connectlocs="1132802,0;409471,470848;38,47767" o:connectangles="0,0,0"/>
              </v:shape>
            </w:pict>
          </mc:Fallback>
        </mc:AlternateContent>
      </w:r>
      <w:r w:rsidR="001F4C33">
        <w:rPr>
          <w:rFonts w:ascii="Baskerville Old Face" w:hAnsi="Baskerville Old Face"/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1996601</wp:posOffset>
            </wp:positionH>
            <wp:positionV relativeFrom="paragraph">
              <wp:posOffset>40962</wp:posOffset>
            </wp:positionV>
            <wp:extent cx="310604" cy="136478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stenc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4" cy="13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1FA" w:rsidRDefault="00B311FA" w:rsidP="00B311FA">
      <w:pPr>
        <w:spacing w:line="48" w:lineRule="exact"/>
        <w:rPr>
          <w:rFonts w:ascii="Baskerville Old Face" w:hAnsi="Baskerville Old Face"/>
        </w:rPr>
      </w:pPr>
    </w:p>
    <w:p w:rsidR="00E94D37" w:rsidRDefault="00E94D37" w:rsidP="00B311FA">
      <w:pPr>
        <w:spacing w:line="48" w:lineRule="exact"/>
        <w:rPr>
          <w:rFonts w:ascii="Baskerville Old Face" w:hAnsi="Baskerville Old Face"/>
        </w:rPr>
      </w:pPr>
    </w:p>
    <w:p w:rsidR="00E94D37" w:rsidRDefault="00E94D37" w:rsidP="00B311FA">
      <w:pPr>
        <w:spacing w:line="48" w:lineRule="exact"/>
        <w:rPr>
          <w:rFonts w:ascii="Baskerville Old Face" w:hAnsi="Baskerville Old Face"/>
        </w:rPr>
      </w:pPr>
    </w:p>
    <w:p w:rsidR="00E94D37" w:rsidRPr="00B311FA" w:rsidRDefault="00E94D37" w:rsidP="00B311FA">
      <w:pPr>
        <w:spacing w:line="48" w:lineRule="exact"/>
        <w:rPr>
          <w:rFonts w:ascii="Baskerville Old Face" w:hAnsi="Baskerville Old Face"/>
        </w:rPr>
      </w:pPr>
    </w:p>
    <w:p w:rsidR="00B311FA" w:rsidRPr="00B311FA" w:rsidRDefault="00B311FA" w:rsidP="00B311FA">
      <w:pPr>
        <w:numPr>
          <w:ilvl w:val="0"/>
          <w:numId w:val="9"/>
        </w:numPr>
        <w:tabs>
          <w:tab w:val="left" w:pos="788"/>
        </w:tabs>
        <w:spacing w:after="0" w:line="217" w:lineRule="auto"/>
        <w:ind w:left="800" w:right="80" w:hanging="367"/>
        <w:rPr>
          <w:rFonts w:ascii="Baskerville Old Face" w:hAnsi="Baskerville Old Face"/>
        </w:rPr>
      </w:pPr>
      <w:r w:rsidRPr="00B311FA">
        <w:rPr>
          <w:rFonts w:ascii="Baskerville Old Face" w:hAnsi="Baskerville Old Face"/>
        </w:rPr>
        <w:t>En esas condiciones, lleva la tensión de la fuente a 5 V, y mide el voltaje con un voltímetro conectado a los bornes de la fuente.</w:t>
      </w:r>
    </w:p>
    <w:p w:rsidR="00B311FA" w:rsidRPr="00B311FA" w:rsidRDefault="00B311FA" w:rsidP="00B311FA">
      <w:pPr>
        <w:spacing w:line="4" w:lineRule="exact"/>
        <w:rPr>
          <w:rFonts w:ascii="Baskerville Old Face" w:hAnsi="Baskerville Old Face"/>
        </w:rPr>
      </w:pPr>
    </w:p>
    <w:p w:rsidR="00B311FA" w:rsidRPr="00B311FA" w:rsidRDefault="00B311FA" w:rsidP="00B311FA">
      <w:pPr>
        <w:numPr>
          <w:ilvl w:val="0"/>
          <w:numId w:val="9"/>
        </w:numPr>
        <w:tabs>
          <w:tab w:val="left" w:pos="780"/>
        </w:tabs>
        <w:spacing w:after="0" w:line="0" w:lineRule="atLeast"/>
        <w:ind w:left="780" w:hanging="347"/>
        <w:rPr>
          <w:rFonts w:ascii="Baskerville Old Face" w:hAnsi="Baskerville Old Face"/>
        </w:rPr>
      </w:pPr>
      <w:r w:rsidRPr="00B311FA">
        <w:rPr>
          <w:rFonts w:ascii="Baskerville Old Face" w:hAnsi="Baskerville Old Face"/>
        </w:rPr>
        <w:t>Intercala el amperímetro, en serie, con la resistencia y mide la intensidad de corriente I.</w:t>
      </w:r>
    </w:p>
    <w:p w:rsidR="00B311FA" w:rsidRPr="00B311FA" w:rsidRDefault="00B311FA" w:rsidP="00B311FA">
      <w:pPr>
        <w:spacing w:line="49" w:lineRule="exact"/>
        <w:rPr>
          <w:rFonts w:ascii="Baskerville Old Face" w:hAnsi="Baskerville Old Face"/>
        </w:rPr>
      </w:pPr>
    </w:p>
    <w:p w:rsidR="00B311FA" w:rsidRDefault="00B311FA" w:rsidP="00B311FA">
      <w:pPr>
        <w:numPr>
          <w:ilvl w:val="0"/>
          <w:numId w:val="9"/>
        </w:numPr>
        <w:tabs>
          <w:tab w:val="left" w:pos="788"/>
        </w:tabs>
        <w:spacing w:after="0" w:line="222" w:lineRule="auto"/>
        <w:ind w:left="800" w:right="740" w:hanging="367"/>
        <w:rPr>
          <w:rFonts w:ascii="Baskerville Old Face" w:hAnsi="Baskerville Old Face"/>
        </w:rPr>
      </w:pPr>
      <w:r w:rsidRPr="00B311FA">
        <w:rPr>
          <w:rFonts w:ascii="Baskerville Old Face" w:hAnsi="Baskerville Old Face"/>
        </w:rPr>
        <w:t>Realiza lo mismo variando la tensión de la fuente de 5 en 5V, midiendo cada vez la I. Calcular la resistencia del circuito como R = V/I.</w:t>
      </w:r>
    </w:p>
    <w:p w:rsidR="00595D6F" w:rsidRDefault="00595D6F" w:rsidP="00595D6F">
      <w:pPr>
        <w:tabs>
          <w:tab w:val="left" w:pos="788"/>
        </w:tabs>
        <w:spacing w:after="0" w:line="222" w:lineRule="auto"/>
        <w:ind w:right="740"/>
        <w:rPr>
          <w:rFonts w:ascii="Baskerville Old Face" w:hAnsi="Baskerville Old Face"/>
        </w:rPr>
      </w:pPr>
    </w:p>
    <w:p w:rsidR="00595D6F" w:rsidRDefault="00595D6F" w:rsidP="00595D6F">
      <w:pPr>
        <w:pStyle w:val="Prrafodelista"/>
        <w:rPr>
          <w:rFonts w:ascii="Baskerville Old Face" w:hAnsi="Baskerville Old Face"/>
        </w:rPr>
      </w:pPr>
    </w:p>
    <w:tbl>
      <w:tblPr>
        <w:tblStyle w:val="Tablaconcuadrcula"/>
        <w:tblW w:w="0" w:type="auto"/>
        <w:tblInd w:w="800" w:type="dxa"/>
        <w:tblLook w:val="04A0" w:firstRow="1" w:lastRow="0" w:firstColumn="1" w:lastColumn="0" w:noHBand="0" w:noVBand="1"/>
      </w:tblPr>
      <w:tblGrid>
        <w:gridCol w:w="2525"/>
        <w:gridCol w:w="2612"/>
        <w:gridCol w:w="2557"/>
      </w:tblGrid>
      <w:tr w:rsidR="00EE1FBD" w:rsidTr="00591706">
        <w:tc>
          <w:tcPr>
            <w:tcW w:w="2525" w:type="dxa"/>
          </w:tcPr>
          <w:p w:rsidR="00595D6F" w:rsidRDefault="00595D6F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t xml:space="preserve">V </w:t>
            </w:r>
            <w:r>
              <w:rPr>
                <w:rFonts w:ascii="Symbol" w:eastAsia="Symbol" w:hAnsi="Symbol"/>
              </w:rPr>
              <w:t></w:t>
            </w:r>
            <w:proofErr w:type="spellStart"/>
            <w:r>
              <w:t>V</w:t>
            </w:r>
            <w:proofErr w:type="spellEnd"/>
            <w:r>
              <w:rPr>
                <w:rFonts w:ascii="Symbol" w:eastAsia="Symbol" w:hAnsi="Symbol"/>
              </w:rPr>
              <w:t></w:t>
            </w:r>
          </w:p>
        </w:tc>
        <w:tc>
          <w:tcPr>
            <w:tcW w:w="2612" w:type="dxa"/>
          </w:tcPr>
          <w:p w:rsidR="00595D6F" w:rsidRDefault="00595D6F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t xml:space="preserve">I </w:t>
            </w:r>
            <w:r>
              <w:rPr>
                <w:rFonts w:ascii="Symbol" w:eastAsia="Symbol" w:hAnsi="Symbol"/>
              </w:rPr>
              <w:t></w:t>
            </w:r>
            <w:r>
              <w:t>A</w:t>
            </w:r>
            <w:r>
              <w:rPr>
                <w:rFonts w:ascii="Symbol" w:eastAsia="Symbol" w:hAnsi="Symbol"/>
              </w:rPr>
              <w:t></w:t>
            </w:r>
          </w:p>
        </w:tc>
        <w:tc>
          <w:tcPr>
            <w:tcW w:w="2557" w:type="dxa"/>
          </w:tcPr>
          <w:p w:rsidR="00595D6F" w:rsidRDefault="00595D6F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t xml:space="preserve">R </w:t>
            </w:r>
            <w:r>
              <w:rPr>
                <w:rFonts w:ascii="Symbol" w:eastAsia="Symbol" w:hAnsi="Symbol"/>
              </w:rPr>
              <w:t></w:t>
            </w:r>
            <w:r>
              <w:rPr>
                <w:rFonts w:ascii="Symbol" w:eastAsia="Symbol" w:hAnsi="Symbol"/>
              </w:rPr>
              <w:t></w:t>
            </w:r>
            <w:r>
              <w:rPr>
                <w:rFonts w:ascii="Symbol" w:eastAsia="Symbol" w:hAnsi="Symbol"/>
              </w:rPr>
              <w:t></w:t>
            </w:r>
          </w:p>
        </w:tc>
      </w:tr>
      <w:tr w:rsidR="00EE1FBD" w:rsidTr="00591706">
        <w:tc>
          <w:tcPr>
            <w:tcW w:w="2525" w:type="dxa"/>
          </w:tcPr>
          <w:p w:rsidR="00595D6F" w:rsidRDefault="00EE1FBD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</w:t>
            </w:r>
            <w:r w:rsidR="00335299">
              <w:rPr>
                <w:rFonts w:ascii="Baskerville Old Face" w:hAnsi="Baskerville Old Face"/>
              </w:rPr>
              <w:t xml:space="preserve"> V</w:t>
            </w:r>
          </w:p>
        </w:tc>
        <w:tc>
          <w:tcPr>
            <w:tcW w:w="2612" w:type="dxa"/>
          </w:tcPr>
          <w:p w:rsidR="00595D6F" w:rsidRPr="00591706" w:rsidRDefault="00EE1FBD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 w:rsidRPr="00591706">
              <w:rPr>
                <w:rFonts w:ascii="Baskerville Old Face" w:hAnsi="Baskerville Old Face"/>
              </w:rPr>
              <w:t>8,93x10</w:t>
            </w:r>
            <w:r w:rsidRPr="00E94D37">
              <w:rPr>
                <w:rFonts w:ascii="Baskerville Old Face" w:hAnsi="Baskerville Old Face"/>
                <w:sz w:val="28"/>
                <w:vertAlign w:val="superscript"/>
              </w:rPr>
              <w:t>-4</w:t>
            </w:r>
            <w:r w:rsidR="00335299" w:rsidRPr="00591706">
              <w:rPr>
                <w:rFonts w:ascii="Baskerville Old Face" w:hAnsi="Baskerville Old Face"/>
                <w:vertAlign w:val="superscript"/>
              </w:rPr>
              <w:t xml:space="preserve"> </w:t>
            </w:r>
            <w:r w:rsidR="00335299" w:rsidRPr="00591706">
              <w:rPr>
                <w:rFonts w:ascii="Baskerville Old Face" w:hAnsi="Baskerville Old Face"/>
              </w:rPr>
              <w:t xml:space="preserve"> A</w:t>
            </w:r>
          </w:p>
        </w:tc>
        <w:tc>
          <w:tcPr>
            <w:tcW w:w="2557" w:type="dxa"/>
          </w:tcPr>
          <w:p w:rsidR="00595D6F" w:rsidRDefault="00EE1FBD" w:rsidP="00335299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</w:t>
            </w:r>
            <w:r w:rsidR="00E94D37">
              <w:rPr>
                <w:rFonts w:ascii="Baskerville Old Face" w:hAnsi="Baskerville Old Face"/>
              </w:rPr>
              <w:t>599.10</w:t>
            </w:r>
            <w:r w:rsidR="00335299">
              <w:rPr>
                <w:rFonts w:ascii="Baskerville Old Face" w:hAnsi="Baskerville Old Face"/>
              </w:rPr>
              <w:t xml:space="preserve"> </w:t>
            </w:r>
            <w:r w:rsidR="00335299">
              <w:rPr>
                <w:rFonts w:ascii="Symbol" w:eastAsia="Symbol" w:hAnsi="Symbol"/>
              </w:rPr>
              <w:t></w:t>
            </w:r>
          </w:p>
        </w:tc>
      </w:tr>
      <w:tr w:rsidR="00EE1FBD" w:rsidTr="00591706">
        <w:tc>
          <w:tcPr>
            <w:tcW w:w="2525" w:type="dxa"/>
          </w:tcPr>
          <w:p w:rsidR="00595D6F" w:rsidRDefault="00335299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10 V</w:t>
            </w:r>
          </w:p>
        </w:tc>
        <w:tc>
          <w:tcPr>
            <w:tcW w:w="2612" w:type="dxa"/>
          </w:tcPr>
          <w:p w:rsidR="00595D6F" w:rsidRPr="00591706" w:rsidRDefault="00EE1FBD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 w:rsidRPr="00591706">
              <w:rPr>
                <w:rFonts w:ascii="Baskerville Old Face" w:hAnsi="Baskerville Old Face"/>
              </w:rPr>
              <w:t>1,78x10</w:t>
            </w:r>
            <w:r w:rsidR="00E94D37" w:rsidRPr="00E94D37">
              <w:rPr>
                <w:rFonts w:cstheme="minorHAnsi"/>
                <w:sz w:val="20"/>
                <w:vertAlign w:val="superscript"/>
              </w:rPr>
              <w:t>-3</w:t>
            </w:r>
            <w:r w:rsidR="00335299" w:rsidRPr="00591706">
              <w:rPr>
                <w:rFonts w:ascii="Baskerville Old Face" w:hAnsi="Baskerville Old Face"/>
              </w:rPr>
              <w:t xml:space="preserve"> A</w:t>
            </w:r>
          </w:p>
        </w:tc>
        <w:tc>
          <w:tcPr>
            <w:tcW w:w="2557" w:type="dxa"/>
          </w:tcPr>
          <w:p w:rsidR="00595D6F" w:rsidRDefault="00EE1FBD" w:rsidP="00335299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56</w:t>
            </w:r>
            <w:r w:rsidR="00E94D37">
              <w:rPr>
                <w:rFonts w:ascii="Baskerville Old Face" w:hAnsi="Baskerville Old Face"/>
              </w:rPr>
              <w:t>17.98</w:t>
            </w:r>
            <w:r w:rsidR="00335299">
              <w:rPr>
                <w:rFonts w:ascii="Baskerville Old Face" w:hAnsi="Baskerville Old Face"/>
              </w:rPr>
              <w:t xml:space="preserve"> </w:t>
            </w:r>
            <w:r w:rsidR="00335299">
              <w:rPr>
                <w:rFonts w:ascii="Symbol" w:eastAsia="Symbol" w:hAnsi="Symbol"/>
              </w:rPr>
              <w:t></w:t>
            </w:r>
          </w:p>
        </w:tc>
      </w:tr>
      <w:tr w:rsidR="00EE1FBD" w:rsidTr="00591706">
        <w:tc>
          <w:tcPr>
            <w:tcW w:w="2525" w:type="dxa"/>
          </w:tcPr>
          <w:p w:rsidR="00595D6F" w:rsidRDefault="00EE1FBD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15</w:t>
            </w:r>
            <w:r w:rsidR="00335299">
              <w:rPr>
                <w:rFonts w:ascii="Baskerville Old Face" w:hAnsi="Baskerville Old Face"/>
              </w:rPr>
              <w:t xml:space="preserve"> V</w:t>
            </w:r>
          </w:p>
        </w:tc>
        <w:tc>
          <w:tcPr>
            <w:tcW w:w="2612" w:type="dxa"/>
          </w:tcPr>
          <w:p w:rsidR="00595D6F" w:rsidRPr="00591706" w:rsidRDefault="00EE1FBD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 w:rsidRPr="00591706">
              <w:rPr>
                <w:rFonts w:ascii="Baskerville Old Face" w:hAnsi="Baskerville Old Face"/>
              </w:rPr>
              <w:t>2,68x10</w:t>
            </w:r>
            <w:r w:rsidR="00E94D37" w:rsidRPr="00E94D37">
              <w:rPr>
                <w:rFonts w:cstheme="minorHAnsi"/>
                <w:sz w:val="20"/>
                <w:vertAlign w:val="superscript"/>
              </w:rPr>
              <w:t>-3</w:t>
            </w:r>
            <w:r w:rsidR="00335299" w:rsidRPr="00591706">
              <w:rPr>
                <w:rFonts w:ascii="Baskerville Old Face" w:hAnsi="Baskerville Old Face"/>
              </w:rPr>
              <w:t xml:space="preserve"> A</w:t>
            </w:r>
          </w:p>
        </w:tc>
        <w:tc>
          <w:tcPr>
            <w:tcW w:w="2557" w:type="dxa"/>
          </w:tcPr>
          <w:p w:rsidR="00595D6F" w:rsidRDefault="00EE1FBD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</w:t>
            </w:r>
            <w:r w:rsidR="00E94D37">
              <w:rPr>
                <w:rFonts w:ascii="Baskerville Old Face" w:hAnsi="Baskerville Old Face"/>
              </w:rPr>
              <w:t>597.01</w:t>
            </w:r>
            <w:r w:rsidR="00335299">
              <w:rPr>
                <w:rFonts w:ascii="Baskerville Old Face" w:hAnsi="Baskerville Old Face"/>
              </w:rPr>
              <w:t xml:space="preserve"> </w:t>
            </w:r>
            <w:r w:rsidR="00335299">
              <w:rPr>
                <w:rFonts w:ascii="Symbol" w:eastAsia="Symbol" w:hAnsi="Symbol"/>
              </w:rPr>
              <w:t></w:t>
            </w:r>
          </w:p>
        </w:tc>
      </w:tr>
      <w:tr w:rsidR="00EE1FBD" w:rsidTr="00591706">
        <w:tc>
          <w:tcPr>
            <w:tcW w:w="2525" w:type="dxa"/>
          </w:tcPr>
          <w:p w:rsidR="00595D6F" w:rsidRDefault="00EE1FBD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20</w:t>
            </w:r>
            <w:r w:rsidR="00335299">
              <w:rPr>
                <w:rFonts w:ascii="Baskerville Old Face" w:hAnsi="Baskerville Old Face"/>
              </w:rPr>
              <w:t xml:space="preserve"> V</w:t>
            </w:r>
          </w:p>
        </w:tc>
        <w:tc>
          <w:tcPr>
            <w:tcW w:w="2612" w:type="dxa"/>
          </w:tcPr>
          <w:p w:rsidR="00595D6F" w:rsidRPr="00591706" w:rsidRDefault="00EE1FBD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 w:rsidRPr="00591706">
              <w:rPr>
                <w:rFonts w:ascii="Baskerville Old Face" w:hAnsi="Baskerville Old Face"/>
              </w:rPr>
              <w:t>3,57x10</w:t>
            </w:r>
            <w:r w:rsidR="00E94D37" w:rsidRPr="00E94D37">
              <w:rPr>
                <w:rFonts w:cstheme="minorHAnsi"/>
                <w:sz w:val="20"/>
                <w:vertAlign w:val="superscript"/>
              </w:rPr>
              <w:t>-3</w:t>
            </w:r>
            <w:r w:rsidR="00335299" w:rsidRPr="00591706">
              <w:rPr>
                <w:rFonts w:ascii="Baskerville Old Face" w:hAnsi="Baskerville Old Face"/>
              </w:rPr>
              <w:t xml:space="preserve"> A</w:t>
            </w:r>
          </w:p>
        </w:tc>
        <w:tc>
          <w:tcPr>
            <w:tcW w:w="2557" w:type="dxa"/>
          </w:tcPr>
          <w:p w:rsidR="00595D6F" w:rsidRDefault="00EE1FBD" w:rsidP="00595D6F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</w:t>
            </w:r>
            <w:r w:rsidR="00E94D37">
              <w:rPr>
                <w:rFonts w:ascii="Baskerville Old Face" w:hAnsi="Baskerville Old Face"/>
              </w:rPr>
              <w:t>602.24</w:t>
            </w:r>
            <w:r w:rsidR="00335299">
              <w:rPr>
                <w:rFonts w:ascii="Baskerville Old Face" w:hAnsi="Baskerville Old Face"/>
              </w:rPr>
              <w:t xml:space="preserve"> </w:t>
            </w:r>
            <w:r w:rsidR="00335299">
              <w:rPr>
                <w:rFonts w:ascii="Symbol" w:eastAsia="Symbol" w:hAnsi="Symbol"/>
              </w:rPr>
              <w:t></w:t>
            </w:r>
          </w:p>
        </w:tc>
      </w:tr>
    </w:tbl>
    <w:p w:rsidR="00591706" w:rsidRDefault="00591706" w:rsidP="00591706">
      <w:pPr>
        <w:tabs>
          <w:tab w:val="left" w:pos="788"/>
        </w:tabs>
        <w:spacing w:after="0" w:line="227" w:lineRule="auto"/>
        <w:ind w:left="800" w:right="760"/>
        <w:rPr>
          <w:sz w:val="21"/>
        </w:rPr>
      </w:pPr>
    </w:p>
    <w:p w:rsidR="00DC5675" w:rsidRDefault="00591706" w:rsidP="00DC5675">
      <w:pPr>
        <w:numPr>
          <w:ilvl w:val="0"/>
          <w:numId w:val="10"/>
        </w:numPr>
        <w:tabs>
          <w:tab w:val="left" w:pos="788"/>
        </w:tabs>
        <w:spacing w:after="0" w:line="227" w:lineRule="auto"/>
        <w:ind w:left="800" w:right="760" w:hanging="367"/>
        <w:rPr>
          <w:rFonts w:ascii="Baskerville Old Face" w:hAnsi="Baskerville Old Face"/>
          <w:sz w:val="21"/>
        </w:rPr>
      </w:pPr>
      <w:r w:rsidRPr="00591706">
        <w:rPr>
          <w:rFonts w:ascii="Baskerville Old Face" w:hAnsi="Baskerville Old Face"/>
          <w:sz w:val="21"/>
        </w:rPr>
        <w:t>Grafica I = f(V), en un par de ejes. La resistencia debería dar constante en todos los casos. ¿Qué representa la resistencia en el gráfico? Observa el gráfico ¿Cómo es la I con respecto a la V?</w:t>
      </w:r>
    </w:p>
    <w:p w:rsidR="00DC5675" w:rsidRDefault="00DC5675" w:rsidP="00DC5675">
      <w:pPr>
        <w:tabs>
          <w:tab w:val="left" w:pos="788"/>
        </w:tabs>
        <w:spacing w:after="0" w:line="227" w:lineRule="auto"/>
        <w:ind w:left="800" w:right="760"/>
        <w:rPr>
          <w:rFonts w:ascii="Baskerville Old Face" w:hAnsi="Baskerville Old Face"/>
          <w:sz w:val="21"/>
        </w:rPr>
      </w:pPr>
      <w:r>
        <w:rPr>
          <w:rFonts w:ascii="Baskerville Old Face" w:hAnsi="Baskerville Old Face"/>
          <w:noProof/>
          <w:sz w:val="21"/>
          <w:lang w:eastAsia="es-AR"/>
        </w:rPr>
        <w:drawing>
          <wp:inline distT="0" distB="0" distL="0" distR="0">
            <wp:extent cx="4483290" cy="2804615"/>
            <wp:effectExtent l="0" t="0" r="12700" b="1524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C06D4" w:rsidRDefault="006C06D4" w:rsidP="001F4C33">
      <w:pPr>
        <w:pStyle w:val="Prrafodelista"/>
        <w:numPr>
          <w:ilvl w:val="0"/>
          <w:numId w:val="8"/>
        </w:numPr>
        <w:tabs>
          <w:tab w:val="left" w:pos="788"/>
        </w:tabs>
        <w:spacing w:after="0" w:line="227" w:lineRule="auto"/>
        <w:ind w:right="760"/>
        <w:rPr>
          <w:rFonts w:ascii="Baskerville Old Face" w:hAnsi="Baskerville Old Face"/>
          <w:sz w:val="21"/>
        </w:rPr>
      </w:pPr>
      <w:r>
        <w:rPr>
          <w:rFonts w:ascii="Baskerville Old Face" w:hAnsi="Baskerville Old Face"/>
          <w:sz w:val="21"/>
        </w:rPr>
        <w:t xml:space="preserve">La resistencia </w:t>
      </w:r>
      <w:r w:rsidR="00932BF6">
        <w:rPr>
          <w:rFonts w:ascii="Baskerville Old Face" w:hAnsi="Baskerville Old Face"/>
          <w:sz w:val="21"/>
        </w:rPr>
        <w:t xml:space="preserve">representa </w:t>
      </w:r>
      <w:bookmarkStart w:id="0" w:name="_GoBack"/>
      <w:bookmarkEnd w:id="0"/>
    </w:p>
    <w:p w:rsidR="00A874B1" w:rsidRPr="001F4C33" w:rsidRDefault="00A874B1" w:rsidP="001F4C33">
      <w:pPr>
        <w:pStyle w:val="Prrafodelista"/>
        <w:numPr>
          <w:ilvl w:val="0"/>
          <w:numId w:val="8"/>
        </w:numPr>
        <w:tabs>
          <w:tab w:val="left" w:pos="788"/>
        </w:tabs>
        <w:spacing w:after="0" w:line="227" w:lineRule="auto"/>
        <w:ind w:right="760"/>
        <w:rPr>
          <w:rFonts w:ascii="Baskerville Old Face" w:hAnsi="Baskerville Old Face"/>
          <w:sz w:val="21"/>
        </w:rPr>
      </w:pPr>
      <w:r w:rsidRPr="001F4C33">
        <w:rPr>
          <w:rFonts w:ascii="Baskerville Old Face" w:hAnsi="Baskerville Old Face"/>
          <w:sz w:val="21"/>
        </w:rPr>
        <w:t xml:space="preserve">La intensidad </w:t>
      </w:r>
      <w:r w:rsidR="001F4C33" w:rsidRPr="001F4C33">
        <w:rPr>
          <w:rFonts w:ascii="Baskerville Old Face" w:hAnsi="Baskerville Old Face"/>
          <w:sz w:val="21"/>
        </w:rPr>
        <w:t xml:space="preserve">I </w:t>
      </w:r>
      <w:r w:rsidRPr="001F4C33">
        <w:rPr>
          <w:rFonts w:ascii="Baskerville Old Face" w:hAnsi="Baskerville Old Face"/>
          <w:sz w:val="21"/>
        </w:rPr>
        <w:t>es directamente proporcional</w:t>
      </w:r>
      <w:r w:rsidR="001F4C33" w:rsidRPr="001F4C33">
        <w:rPr>
          <w:rFonts w:ascii="Baskerville Old Face" w:hAnsi="Baskerville Old Face"/>
          <w:sz w:val="21"/>
        </w:rPr>
        <w:t xml:space="preserve"> a la tensión V</w:t>
      </w:r>
    </w:p>
    <w:p w:rsidR="00BA6728" w:rsidRPr="00DC5675" w:rsidRDefault="00BA6728" w:rsidP="00DC5675">
      <w:pPr>
        <w:tabs>
          <w:tab w:val="left" w:pos="788"/>
        </w:tabs>
        <w:spacing w:after="0" w:line="227" w:lineRule="auto"/>
        <w:ind w:left="800" w:right="760"/>
        <w:rPr>
          <w:rFonts w:ascii="Baskerville Old Face" w:hAnsi="Baskerville Old Face"/>
          <w:sz w:val="21"/>
        </w:rPr>
      </w:pPr>
    </w:p>
    <w:p w:rsidR="00591706" w:rsidRPr="00591706" w:rsidRDefault="00591706" w:rsidP="00591706">
      <w:pPr>
        <w:spacing w:line="319" w:lineRule="exact"/>
        <w:rPr>
          <w:rFonts w:ascii="Baskerville Old Face" w:hAnsi="Baskerville Old Face"/>
          <w:sz w:val="21"/>
        </w:rPr>
      </w:pPr>
    </w:p>
    <w:p w:rsidR="00591706" w:rsidRDefault="00591706" w:rsidP="00591706">
      <w:pPr>
        <w:numPr>
          <w:ilvl w:val="0"/>
          <w:numId w:val="10"/>
        </w:numPr>
        <w:tabs>
          <w:tab w:val="left" w:pos="788"/>
        </w:tabs>
        <w:spacing w:after="0" w:line="217" w:lineRule="auto"/>
        <w:ind w:left="800" w:right="720" w:hanging="367"/>
        <w:rPr>
          <w:rFonts w:ascii="Baskerville Old Face" w:hAnsi="Baskerville Old Face"/>
        </w:rPr>
      </w:pPr>
      <w:r w:rsidRPr="00591706">
        <w:rPr>
          <w:rFonts w:ascii="Baskerville Old Face" w:hAnsi="Baskerville Old Face"/>
        </w:rPr>
        <w:lastRenderedPageBreak/>
        <w:t>Realiza lo mismo, pero cambiando la resistencia, manteniendo constante la tensión. Intercala el amperímetro para medir la I en cada caso. Grafica el circuito</w:t>
      </w:r>
    </w:p>
    <w:p w:rsidR="00591706" w:rsidRDefault="00591706" w:rsidP="00591706">
      <w:pPr>
        <w:pStyle w:val="Prrafodelista"/>
        <w:rPr>
          <w:rFonts w:ascii="Baskerville Old Face" w:hAnsi="Baskerville Old Face"/>
        </w:rPr>
      </w:pPr>
    </w:p>
    <w:tbl>
      <w:tblPr>
        <w:tblStyle w:val="Tablaconcuadrcula"/>
        <w:tblW w:w="0" w:type="auto"/>
        <w:tblInd w:w="800" w:type="dxa"/>
        <w:tblLook w:val="04A0" w:firstRow="1" w:lastRow="0" w:firstColumn="1" w:lastColumn="0" w:noHBand="0" w:noVBand="1"/>
      </w:tblPr>
      <w:tblGrid>
        <w:gridCol w:w="2525"/>
        <w:gridCol w:w="2612"/>
        <w:gridCol w:w="2557"/>
      </w:tblGrid>
      <w:tr w:rsidR="00591706" w:rsidTr="00203B65">
        <w:tc>
          <w:tcPr>
            <w:tcW w:w="2525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t xml:space="preserve">V </w:t>
            </w:r>
            <w:r>
              <w:rPr>
                <w:rFonts w:ascii="Symbol" w:eastAsia="Symbol" w:hAnsi="Symbol"/>
              </w:rPr>
              <w:t></w:t>
            </w:r>
            <w:proofErr w:type="spellStart"/>
            <w:r>
              <w:t>V</w:t>
            </w:r>
            <w:proofErr w:type="spellEnd"/>
            <w:r>
              <w:rPr>
                <w:rFonts w:ascii="Symbol" w:eastAsia="Symbol" w:hAnsi="Symbol"/>
              </w:rPr>
              <w:t></w:t>
            </w:r>
          </w:p>
        </w:tc>
        <w:tc>
          <w:tcPr>
            <w:tcW w:w="2612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t xml:space="preserve">I </w:t>
            </w:r>
            <w:r>
              <w:rPr>
                <w:rFonts w:ascii="Symbol" w:eastAsia="Symbol" w:hAnsi="Symbol"/>
              </w:rPr>
              <w:t></w:t>
            </w:r>
            <w:r>
              <w:t>A</w:t>
            </w:r>
            <w:r>
              <w:rPr>
                <w:rFonts w:ascii="Symbol" w:eastAsia="Symbol" w:hAnsi="Symbol"/>
              </w:rPr>
              <w:t></w:t>
            </w:r>
          </w:p>
        </w:tc>
        <w:tc>
          <w:tcPr>
            <w:tcW w:w="2557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t xml:space="preserve">R </w:t>
            </w:r>
            <w:r>
              <w:rPr>
                <w:rFonts w:ascii="Symbol" w:eastAsia="Symbol" w:hAnsi="Symbol"/>
              </w:rPr>
              <w:t></w:t>
            </w:r>
            <w:r>
              <w:rPr>
                <w:rFonts w:ascii="Symbol" w:eastAsia="Symbol" w:hAnsi="Symbol"/>
              </w:rPr>
              <w:t></w:t>
            </w:r>
            <w:r>
              <w:rPr>
                <w:rFonts w:ascii="Symbol" w:eastAsia="Symbol" w:hAnsi="Symbol"/>
              </w:rPr>
              <w:t></w:t>
            </w:r>
          </w:p>
        </w:tc>
      </w:tr>
      <w:tr w:rsidR="00591706" w:rsidTr="00203B65">
        <w:tc>
          <w:tcPr>
            <w:tcW w:w="2525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10 V</w:t>
            </w:r>
          </w:p>
        </w:tc>
        <w:tc>
          <w:tcPr>
            <w:tcW w:w="2612" w:type="dxa"/>
          </w:tcPr>
          <w:p w:rsidR="00591706" w:rsidRP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 w:rsidRPr="00591706">
              <w:rPr>
                <w:rFonts w:ascii="Baskerville Old Face" w:hAnsi="Baskerville Old Face"/>
              </w:rPr>
              <w:t>1,78x10</w:t>
            </w:r>
            <w:r w:rsidRPr="00591706">
              <w:rPr>
                <w:rFonts w:ascii="Baskerville Old Face" w:hAnsi="Baskerville Old Face"/>
                <w:vertAlign w:val="superscript"/>
              </w:rPr>
              <w:t>-3</w:t>
            </w:r>
            <w:r w:rsidRPr="00591706">
              <w:rPr>
                <w:rFonts w:ascii="Baskerville Old Face" w:hAnsi="Baskerville Old Face"/>
              </w:rPr>
              <w:t xml:space="preserve"> A</w:t>
            </w:r>
          </w:p>
        </w:tc>
        <w:tc>
          <w:tcPr>
            <w:tcW w:w="2557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5600 </w:t>
            </w:r>
            <w:r>
              <w:rPr>
                <w:rFonts w:ascii="Symbol" w:eastAsia="Symbol" w:hAnsi="Symbol"/>
              </w:rPr>
              <w:t></w:t>
            </w:r>
          </w:p>
        </w:tc>
      </w:tr>
      <w:tr w:rsidR="00591706" w:rsidTr="00203B65">
        <w:tc>
          <w:tcPr>
            <w:tcW w:w="2525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10 V</w:t>
            </w:r>
          </w:p>
        </w:tc>
        <w:tc>
          <w:tcPr>
            <w:tcW w:w="2612" w:type="dxa"/>
          </w:tcPr>
          <w:p w:rsidR="00591706" w:rsidRP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 w:rsidRPr="00591706">
              <w:rPr>
                <w:rFonts w:ascii="Baskerville Old Face" w:hAnsi="Baskerville Old Face"/>
              </w:rPr>
              <w:t>4,54 x10</w:t>
            </w:r>
            <w:r w:rsidRPr="00591706">
              <w:rPr>
                <w:rFonts w:ascii="Baskerville Old Face" w:hAnsi="Baskerville Old Face"/>
                <w:vertAlign w:val="superscript"/>
              </w:rPr>
              <w:t>-3</w:t>
            </w:r>
            <w:r w:rsidRPr="00591706">
              <w:rPr>
                <w:rFonts w:ascii="Baskerville Old Face" w:hAnsi="Baskerville Old Face"/>
              </w:rPr>
              <w:t xml:space="preserve"> A</w:t>
            </w:r>
          </w:p>
        </w:tc>
        <w:tc>
          <w:tcPr>
            <w:tcW w:w="2557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2200 </w:t>
            </w:r>
            <w:r>
              <w:rPr>
                <w:rFonts w:ascii="Symbol" w:eastAsia="Symbol" w:hAnsi="Symbol"/>
              </w:rPr>
              <w:t></w:t>
            </w:r>
          </w:p>
        </w:tc>
      </w:tr>
      <w:tr w:rsidR="00591706" w:rsidTr="00203B65">
        <w:tc>
          <w:tcPr>
            <w:tcW w:w="2525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10 V</w:t>
            </w:r>
          </w:p>
        </w:tc>
        <w:tc>
          <w:tcPr>
            <w:tcW w:w="2612" w:type="dxa"/>
          </w:tcPr>
          <w:p w:rsidR="00591706" w:rsidRP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 w:rsidRPr="00591706">
              <w:rPr>
                <w:rFonts w:ascii="Baskerville Old Face" w:hAnsi="Baskerville Old Face"/>
              </w:rPr>
              <w:t>2,27x10</w:t>
            </w:r>
            <w:r w:rsidRPr="00591706">
              <w:rPr>
                <w:rFonts w:ascii="Baskerville Old Face" w:hAnsi="Baskerville Old Face"/>
                <w:vertAlign w:val="superscript"/>
              </w:rPr>
              <w:t>-3</w:t>
            </w:r>
            <w:r w:rsidRPr="00591706">
              <w:rPr>
                <w:rFonts w:ascii="Baskerville Old Face" w:hAnsi="Baskerville Old Face"/>
              </w:rPr>
              <w:t xml:space="preserve"> A</w:t>
            </w:r>
          </w:p>
        </w:tc>
        <w:tc>
          <w:tcPr>
            <w:tcW w:w="2557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4400 </w:t>
            </w:r>
            <w:r>
              <w:rPr>
                <w:rFonts w:ascii="Symbol" w:eastAsia="Symbol" w:hAnsi="Symbol"/>
              </w:rPr>
              <w:t></w:t>
            </w:r>
          </w:p>
        </w:tc>
      </w:tr>
      <w:tr w:rsidR="00591706" w:rsidTr="00203B65">
        <w:tc>
          <w:tcPr>
            <w:tcW w:w="2525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10 V</w:t>
            </w:r>
          </w:p>
        </w:tc>
        <w:tc>
          <w:tcPr>
            <w:tcW w:w="2612" w:type="dxa"/>
          </w:tcPr>
          <w:p w:rsidR="00591706" w:rsidRP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 w:rsidRPr="00591706">
              <w:rPr>
                <w:rFonts w:ascii="Baskerville Old Face" w:hAnsi="Baskerville Old Face"/>
              </w:rPr>
              <w:t>1,51x10</w:t>
            </w:r>
            <w:r w:rsidRPr="00591706">
              <w:rPr>
                <w:rFonts w:ascii="Baskerville Old Face" w:hAnsi="Baskerville Old Face"/>
                <w:vertAlign w:val="superscript"/>
              </w:rPr>
              <w:t>-3</w:t>
            </w:r>
            <w:r w:rsidRPr="00591706">
              <w:rPr>
                <w:rFonts w:ascii="Baskerville Old Face" w:hAnsi="Baskerville Old Face"/>
              </w:rPr>
              <w:t xml:space="preserve"> A</w:t>
            </w:r>
          </w:p>
        </w:tc>
        <w:tc>
          <w:tcPr>
            <w:tcW w:w="2557" w:type="dxa"/>
          </w:tcPr>
          <w:p w:rsidR="00591706" w:rsidRDefault="00591706" w:rsidP="00203B65">
            <w:pPr>
              <w:tabs>
                <w:tab w:val="left" w:pos="788"/>
              </w:tabs>
              <w:spacing w:line="222" w:lineRule="auto"/>
              <w:ind w:right="74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6600 </w:t>
            </w:r>
            <w:r>
              <w:rPr>
                <w:rFonts w:ascii="Symbol" w:eastAsia="Symbol" w:hAnsi="Symbol"/>
              </w:rPr>
              <w:t></w:t>
            </w:r>
          </w:p>
        </w:tc>
      </w:tr>
    </w:tbl>
    <w:p w:rsidR="00A874B1" w:rsidRDefault="00A874B1" w:rsidP="00EF5B9C">
      <w:pPr>
        <w:tabs>
          <w:tab w:val="left" w:pos="780"/>
        </w:tabs>
        <w:spacing w:after="0" w:line="0" w:lineRule="atLeast"/>
      </w:pPr>
    </w:p>
    <w:p w:rsidR="00A874B1" w:rsidRDefault="00A874B1" w:rsidP="00591706">
      <w:pPr>
        <w:tabs>
          <w:tab w:val="left" w:pos="780"/>
        </w:tabs>
        <w:spacing w:after="0" w:line="0" w:lineRule="atLeast"/>
        <w:ind w:left="780"/>
      </w:pPr>
    </w:p>
    <w:p w:rsidR="00BA6728" w:rsidRDefault="00BA6728" w:rsidP="00591706">
      <w:pPr>
        <w:tabs>
          <w:tab w:val="left" w:pos="780"/>
        </w:tabs>
        <w:spacing w:after="0" w:line="0" w:lineRule="atLeast"/>
        <w:ind w:left="780"/>
      </w:pPr>
    </w:p>
    <w:p w:rsidR="00591706" w:rsidRDefault="00591706" w:rsidP="00591706">
      <w:pPr>
        <w:numPr>
          <w:ilvl w:val="0"/>
          <w:numId w:val="11"/>
        </w:numPr>
        <w:tabs>
          <w:tab w:val="left" w:pos="780"/>
        </w:tabs>
        <w:spacing w:after="0" w:line="0" w:lineRule="atLeast"/>
        <w:ind w:left="780" w:hanging="347"/>
        <w:rPr>
          <w:rFonts w:ascii="Baskerville Old Face" w:hAnsi="Baskerville Old Face"/>
        </w:rPr>
      </w:pPr>
      <w:r w:rsidRPr="00591706">
        <w:rPr>
          <w:rFonts w:ascii="Baskerville Old Face" w:hAnsi="Baskerville Old Face"/>
        </w:rPr>
        <w:t>Realiza el gráfico de I=f(R)</w:t>
      </w:r>
    </w:p>
    <w:p w:rsidR="00BA6728" w:rsidRPr="00591706" w:rsidRDefault="00BA6728" w:rsidP="00BA6728">
      <w:pPr>
        <w:tabs>
          <w:tab w:val="left" w:pos="780"/>
        </w:tabs>
        <w:spacing w:after="0" w:line="0" w:lineRule="atLeast"/>
        <w:ind w:left="780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sz w:val="21"/>
          <w:lang w:eastAsia="es-AR"/>
        </w:rPr>
        <w:drawing>
          <wp:inline distT="0" distB="0" distL="0" distR="0" wp14:anchorId="68DC8AB4" wp14:editId="6FC2003E">
            <wp:extent cx="4483290" cy="2804615"/>
            <wp:effectExtent l="0" t="0" r="12700" b="1524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91706" w:rsidRPr="00591706" w:rsidRDefault="00591706" w:rsidP="00591706">
      <w:pPr>
        <w:spacing w:line="267" w:lineRule="exact"/>
        <w:rPr>
          <w:rFonts w:ascii="Baskerville Old Face" w:hAnsi="Baskerville Old Face"/>
        </w:rPr>
      </w:pPr>
    </w:p>
    <w:p w:rsidR="00591706" w:rsidRDefault="00591706" w:rsidP="00591706">
      <w:pPr>
        <w:numPr>
          <w:ilvl w:val="0"/>
          <w:numId w:val="11"/>
        </w:numPr>
        <w:tabs>
          <w:tab w:val="left" w:pos="780"/>
        </w:tabs>
        <w:spacing w:after="0" w:line="0" w:lineRule="atLeast"/>
        <w:ind w:left="780" w:hanging="347"/>
        <w:rPr>
          <w:rFonts w:ascii="Baskerville Old Face" w:hAnsi="Baskerville Old Face"/>
        </w:rPr>
      </w:pPr>
      <w:r w:rsidRPr="00591706">
        <w:rPr>
          <w:rFonts w:ascii="Baskerville Old Face" w:hAnsi="Baskerville Old Face"/>
        </w:rPr>
        <w:t>¿Cómo son las dos magnitudes R e I? ¿Qué significa?</w:t>
      </w:r>
    </w:p>
    <w:p w:rsidR="00EF5B9C" w:rsidRDefault="00EF5B9C" w:rsidP="00EF5B9C">
      <w:pPr>
        <w:tabs>
          <w:tab w:val="left" w:pos="780"/>
        </w:tabs>
        <w:spacing w:after="0" w:line="0" w:lineRule="atLeast"/>
        <w:ind w:left="780"/>
        <w:rPr>
          <w:rFonts w:ascii="Baskerville Old Face" w:hAnsi="Baskerville Old Face"/>
        </w:rPr>
      </w:pPr>
    </w:p>
    <w:p w:rsidR="00591706" w:rsidRDefault="00EF5B9C" w:rsidP="00EF5B9C">
      <w:pPr>
        <w:tabs>
          <w:tab w:val="left" w:pos="780"/>
        </w:tabs>
        <w:spacing w:after="0" w:line="0" w:lineRule="atLeast"/>
        <w:ind w:left="7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R e I son inversamente proporcionales, lo cual significa que cuando I aumenta, R disminuye en la misma proporción.</w:t>
      </w:r>
    </w:p>
    <w:p w:rsidR="00EF5B9C" w:rsidRPr="00591706" w:rsidRDefault="00EF5B9C" w:rsidP="00EF5B9C">
      <w:pPr>
        <w:tabs>
          <w:tab w:val="left" w:pos="780"/>
        </w:tabs>
        <w:spacing w:after="0" w:line="0" w:lineRule="atLeast"/>
        <w:ind w:left="780"/>
        <w:rPr>
          <w:rFonts w:ascii="Baskerville Old Face" w:hAnsi="Baskerville Old Face"/>
        </w:rPr>
      </w:pPr>
    </w:p>
    <w:p w:rsidR="00591706" w:rsidRDefault="00591706" w:rsidP="00591706">
      <w:pPr>
        <w:numPr>
          <w:ilvl w:val="0"/>
          <w:numId w:val="11"/>
        </w:numPr>
        <w:tabs>
          <w:tab w:val="left" w:pos="788"/>
        </w:tabs>
        <w:spacing w:after="0" w:line="217" w:lineRule="auto"/>
        <w:ind w:left="800" w:right="80" w:hanging="367"/>
        <w:rPr>
          <w:rFonts w:ascii="Baskerville Old Face" w:hAnsi="Baskerville Old Face"/>
        </w:rPr>
      </w:pPr>
      <w:r w:rsidRPr="00591706">
        <w:rPr>
          <w:rFonts w:ascii="Baskerville Old Face" w:hAnsi="Baskerville Old Face"/>
        </w:rPr>
        <w:t>Observando el gráfico, ¿qué pasaría con la intensidad si la resistencia tendiera a cero? En la vida diaria, ¿cuándo sucede esto?</w:t>
      </w:r>
    </w:p>
    <w:p w:rsidR="00EF5B9C" w:rsidRDefault="00EF5B9C" w:rsidP="00EF5B9C">
      <w:pPr>
        <w:tabs>
          <w:tab w:val="left" w:pos="788"/>
        </w:tabs>
        <w:spacing w:after="0" w:line="217" w:lineRule="auto"/>
        <w:ind w:left="800" w:right="80"/>
        <w:rPr>
          <w:rFonts w:ascii="Baskerville Old Face" w:hAnsi="Baskerville Old Face"/>
        </w:rPr>
      </w:pPr>
    </w:p>
    <w:p w:rsidR="00EF5B9C" w:rsidRDefault="00EF5B9C" w:rsidP="00EF5B9C">
      <w:pPr>
        <w:tabs>
          <w:tab w:val="left" w:pos="788"/>
        </w:tabs>
        <w:spacing w:after="0" w:line="217" w:lineRule="auto"/>
        <w:ind w:left="800" w:right="8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Si la resistencia tiende a 0, la intensidad de corriente tendería a </w:t>
      </w:r>
      <w:r w:rsidR="005A2027">
        <w:rPr>
          <w:rFonts w:ascii="Baskerville Old Face" w:hAnsi="Baskerville Old Face"/>
        </w:rPr>
        <w:t>∞.</w:t>
      </w:r>
    </w:p>
    <w:p w:rsidR="005A2027" w:rsidRPr="00591706" w:rsidRDefault="005A2027" w:rsidP="00EF5B9C">
      <w:pPr>
        <w:tabs>
          <w:tab w:val="left" w:pos="788"/>
        </w:tabs>
        <w:spacing w:after="0" w:line="217" w:lineRule="auto"/>
        <w:ind w:left="800" w:right="8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 la vida diaria no sucede, ya que </w:t>
      </w:r>
      <w:r w:rsidR="00932BF6">
        <w:rPr>
          <w:rFonts w:ascii="Baskerville Old Face" w:hAnsi="Baskerville Old Face"/>
        </w:rPr>
        <w:t>c</w:t>
      </w:r>
      <w:r w:rsidR="00932BF6" w:rsidRPr="00932BF6">
        <w:rPr>
          <w:rFonts w:ascii="Baskerville Old Face" w:hAnsi="Baskerville Old Face"/>
        </w:rPr>
        <w:t>ualquier material por altamente conductor que sea</w:t>
      </w:r>
      <w:r w:rsidR="00932BF6">
        <w:rPr>
          <w:rFonts w:ascii="Baskerville Old Face" w:hAnsi="Baskerville Old Face"/>
        </w:rPr>
        <w:t xml:space="preserve">, </w:t>
      </w:r>
      <w:r w:rsidR="00932BF6" w:rsidRPr="00932BF6">
        <w:rPr>
          <w:rFonts w:ascii="Baskerville Old Face" w:hAnsi="Baskerville Old Face"/>
        </w:rPr>
        <w:t>tendr</w:t>
      </w:r>
      <w:r w:rsidR="00932BF6">
        <w:rPr>
          <w:rFonts w:ascii="Baskerville Old Face" w:hAnsi="Baskerville Old Face"/>
        </w:rPr>
        <w:t>á</w:t>
      </w:r>
      <w:r w:rsidR="00932BF6" w:rsidRPr="00932BF6">
        <w:rPr>
          <w:rFonts w:ascii="Baskerville Old Face" w:hAnsi="Baskerville Old Face"/>
        </w:rPr>
        <w:t xml:space="preserve"> una resistencia determinada por muy pequeña que </w:t>
      </w:r>
      <w:r w:rsidR="00932BF6">
        <w:rPr>
          <w:rFonts w:ascii="Baskerville Old Face" w:hAnsi="Baskerville Old Face"/>
        </w:rPr>
        <w:t xml:space="preserve">esta </w:t>
      </w:r>
      <w:r w:rsidR="00932BF6" w:rsidRPr="00932BF6">
        <w:rPr>
          <w:rFonts w:ascii="Baskerville Old Face" w:hAnsi="Baskerville Old Face"/>
        </w:rPr>
        <w:t>sea</w:t>
      </w:r>
      <w:r w:rsidR="00932BF6">
        <w:rPr>
          <w:rFonts w:ascii="Baskerville Old Face" w:hAnsi="Baskerville Old Face"/>
        </w:rPr>
        <w:t>.</w:t>
      </w:r>
    </w:p>
    <w:p w:rsidR="00591706" w:rsidRPr="00591706" w:rsidRDefault="00591706" w:rsidP="00591706">
      <w:pPr>
        <w:tabs>
          <w:tab w:val="left" w:pos="788"/>
        </w:tabs>
        <w:spacing w:after="0" w:line="217" w:lineRule="auto"/>
        <w:ind w:left="800" w:right="720"/>
        <w:rPr>
          <w:rFonts w:ascii="Baskerville Old Face" w:hAnsi="Baskerville Old Face"/>
        </w:rPr>
      </w:pPr>
    </w:p>
    <w:p w:rsidR="00595D6F" w:rsidRPr="00591706" w:rsidRDefault="00595D6F" w:rsidP="00595D6F">
      <w:pPr>
        <w:tabs>
          <w:tab w:val="left" w:pos="788"/>
        </w:tabs>
        <w:spacing w:after="0" w:line="222" w:lineRule="auto"/>
        <w:ind w:left="800" w:right="740"/>
        <w:rPr>
          <w:rFonts w:ascii="Baskerville Old Face" w:hAnsi="Baskerville Old Face"/>
        </w:rPr>
      </w:pPr>
    </w:p>
    <w:p w:rsidR="00B311FA" w:rsidRPr="00591706" w:rsidRDefault="00B311FA" w:rsidP="00B311FA">
      <w:pPr>
        <w:rPr>
          <w:rFonts w:ascii="Baskerville Old Face" w:hAnsi="Baskerville Old Face"/>
        </w:rPr>
      </w:pPr>
    </w:p>
    <w:p w:rsidR="00595D6F" w:rsidRPr="00B311FA" w:rsidRDefault="00595D6F" w:rsidP="00B311FA">
      <w:pPr>
        <w:rPr>
          <w:rFonts w:ascii="Baskerville Old Face" w:hAnsi="Baskerville Old Face"/>
        </w:rPr>
      </w:pPr>
    </w:p>
    <w:p w:rsidR="00B311FA" w:rsidRDefault="00B311FA" w:rsidP="00B311FA">
      <w:pPr>
        <w:tabs>
          <w:tab w:val="left" w:pos="820"/>
        </w:tabs>
        <w:spacing w:after="0" w:line="0" w:lineRule="atLeast"/>
        <w:ind w:left="820"/>
        <w:rPr>
          <w:rFonts w:ascii="Baskerville Old Face" w:hAnsi="Baskerville Old Face"/>
        </w:rPr>
      </w:pPr>
    </w:p>
    <w:p w:rsidR="00B311FA" w:rsidRDefault="00B311FA" w:rsidP="00B311FA">
      <w:pPr>
        <w:ind w:left="851"/>
        <w:rPr>
          <w:rFonts w:ascii="Baskerville Old Face" w:hAnsi="Baskerville Old Face"/>
        </w:rPr>
      </w:pPr>
    </w:p>
    <w:p w:rsidR="00B311FA" w:rsidRPr="00B311FA" w:rsidRDefault="00B311FA" w:rsidP="00B311FA">
      <w:pPr>
        <w:pStyle w:val="Prrafodelista"/>
        <w:ind w:left="1571"/>
        <w:rPr>
          <w:rFonts w:ascii="Baskerville Old Face" w:hAnsi="Baskerville Old Face"/>
        </w:rPr>
      </w:pPr>
      <w:r w:rsidRPr="00B311FA">
        <w:rPr>
          <w:rFonts w:ascii="Baskerville Old Face" w:hAnsi="Baskerville Old Face"/>
        </w:rPr>
        <w:t xml:space="preserve"> </w:t>
      </w:r>
    </w:p>
    <w:sectPr w:rsidR="00B311FA" w:rsidRPr="00B311FA" w:rsidSect="00EA087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20C43AEB"/>
    <w:multiLevelType w:val="hybridMultilevel"/>
    <w:tmpl w:val="F22E620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EE28B2"/>
    <w:multiLevelType w:val="hybridMultilevel"/>
    <w:tmpl w:val="FEF6A9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860CA"/>
    <w:multiLevelType w:val="hybridMultilevel"/>
    <w:tmpl w:val="D340D6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C37FC"/>
    <w:multiLevelType w:val="hybridMultilevel"/>
    <w:tmpl w:val="0E786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75DF5"/>
    <w:multiLevelType w:val="hybridMultilevel"/>
    <w:tmpl w:val="55AAD836"/>
    <w:lvl w:ilvl="0" w:tplc="2C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64206796"/>
    <w:multiLevelType w:val="hybridMultilevel"/>
    <w:tmpl w:val="4238B18E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78"/>
    <w:rsid w:val="00086F94"/>
    <w:rsid w:val="000B2146"/>
    <w:rsid w:val="000E1382"/>
    <w:rsid w:val="001672EA"/>
    <w:rsid w:val="001F4C33"/>
    <w:rsid w:val="00233D59"/>
    <w:rsid w:val="00256402"/>
    <w:rsid w:val="002653C3"/>
    <w:rsid w:val="00297C57"/>
    <w:rsid w:val="002A7E1A"/>
    <w:rsid w:val="00335299"/>
    <w:rsid w:val="00586005"/>
    <w:rsid w:val="00591706"/>
    <w:rsid w:val="00595D6F"/>
    <w:rsid w:val="005A2027"/>
    <w:rsid w:val="006C06D4"/>
    <w:rsid w:val="00804425"/>
    <w:rsid w:val="00906DE7"/>
    <w:rsid w:val="00932BF6"/>
    <w:rsid w:val="009345CB"/>
    <w:rsid w:val="00A052DC"/>
    <w:rsid w:val="00A874B1"/>
    <w:rsid w:val="00B311FA"/>
    <w:rsid w:val="00BA6728"/>
    <w:rsid w:val="00BF6099"/>
    <w:rsid w:val="00DC5675"/>
    <w:rsid w:val="00E23537"/>
    <w:rsid w:val="00E94D37"/>
    <w:rsid w:val="00EA0878"/>
    <w:rsid w:val="00EE1FBD"/>
    <w:rsid w:val="00EF5B9C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3442"/>
  <w15:chartTrackingRefBased/>
  <w15:docId w15:val="{888869EC-308E-42EF-A7E0-FBBC0F8E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8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3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382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E1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 [A]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Hoja1!$A$2:$A$5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Hoja1!$B$2:$B$5</c:f>
              <c:numCache>
                <c:formatCode>General</c:formatCode>
                <c:ptCount val="4"/>
                <c:pt idx="0">
                  <c:v>8.9300000000000002E-4</c:v>
                </c:pt>
                <c:pt idx="1">
                  <c:v>1.7799999999999999E-3</c:v>
                </c:pt>
                <c:pt idx="2">
                  <c:v>2.6800000000000001E-3</c:v>
                </c:pt>
                <c:pt idx="3">
                  <c:v>3.5699999999999998E-3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6A-4C9F-B05E-58F829F69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571647"/>
        <c:axId val="617574559"/>
      </c:scatterChart>
      <c:valAx>
        <c:axId val="617571647"/>
        <c:scaling>
          <c:orientation val="minMax"/>
          <c:max val="20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7574559"/>
        <c:crosses val="autoZero"/>
        <c:crossBetween val="midCat"/>
      </c:valAx>
      <c:valAx>
        <c:axId val="617574559"/>
        <c:scaling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7571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2600321206308135"/>
          <c:y val="0.13727355072463768"/>
          <c:w val="0.81699962079810851"/>
          <c:h val="0.72142994693598084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 [A]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Hoja1!$A$2:$A$5</c:f>
              <c:numCache>
                <c:formatCode>General</c:formatCode>
                <c:ptCount val="4"/>
                <c:pt idx="0">
                  <c:v>2200</c:v>
                </c:pt>
                <c:pt idx="1">
                  <c:v>4400</c:v>
                </c:pt>
                <c:pt idx="2">
                  <c:v>5600</c:v>
                </c:pt>
                <c:pt idx="3">
                  <c:v>6600</c:v>
                </c:pt>
              </c:numCache>
            </c:numRef>
          </c:xVal>
          <c:yVal>
            <c:numRef>
              <c:f>Hoja1!$B$2:$B$5</c:f>
              <c:numCache>
                <c:formatCode>General</c:formatCode>
                <c:ptCount val="4"/>
                <c:pt idx="0">
                  <c:v>4.5399999999999999E-5</c:v>
                </c:pt>
                <c:pt idx="1">
                  <c:v>2.27E-5</c:v>
                </c:pt>
                <c:pt idx="2">
                  <c:v>1.7799999999999999E-5</c:v>
                </c:pt>
                <c:pt idx="3">
                  <c:v>1.5099999999999999E-5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9B-416C-AE95-92D592B089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571647"/>
        <c:axId val="617574559"/>
      </c:scatterChart>
      <c:valAx>
        <c:axId val="617571647"/>
        <c:scaling>
          <c:orientation val="minMax"/>
          <c:max val="7000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7574559"/>
        <c:crosses val="autoZero"/>
        <c:crossBetween val="midCat"/>
      </c:valAx>
      <c:valAx>
        <c:axId val="617574559"/>
        <c:scaling>
          <c:orientation val="minMax"/>
          <c:max val="1.0000000000000003E-4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7571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 Rodriguez</dc:creator>
  <cp:keywords/>
  <dc:description/>
  <cp:lastModifiedBy>lucas soria</cp:lastModifiedBy>
  <cp:revision>13</cp:revision>
  <dcterms:created xsi:type="dcterms:W3CDTF">2019-04-09T23:22:00Z</dcterms:created>
  <dcterms:modified xsi:type="dcterms:W3CDTF">2019-04-11T20:06:00Z</dcterms:modified>
</cp:coreProperties>
</file>